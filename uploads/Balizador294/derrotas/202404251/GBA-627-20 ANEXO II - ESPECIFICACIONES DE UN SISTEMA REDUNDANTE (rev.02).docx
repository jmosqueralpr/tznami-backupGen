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30B8" w14:textId="77777777" w:rsidR="00D559C9" w:rsidRPr="002C0A06" w:rsidRDefault="00D559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14:paraId="766530B9" w14:textId="77777777" w:rsidR="00D559C9" w:rsidRPr="002C0A06" w:rsidRDefault="00D559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14:paraId="766530BA" w14:textId="77777777" w:rsidR="00D559C9" w:rsidRPr="002C0A06" w:rsidRDefault="00D559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14:paraId="766530BB" w14:textId="77777777" w:rsidR="00D559C9" w:rsidRDefault="00D559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14:paraId="766530BC" w14:textId="77777777" w:rsidR="008D5CF8" w:rsidRPr="002C0A06" w:rsidRDefault="008D5C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14:paraId="766530BD" w14:textId="77777777" w:rsidR="00D559C9" w:rsidRPr="002C0A06" w:rsidRDefault="00D559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14:paraId="766530BE" w14:textId="77777777" w:rsidR="00D559C9" w:rsidRPr="002C0A06" w:rsidRDefault="00D559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14:paraId="766530BF" w14:textId="77777777" w:rsidR="00D559C9" w:rsidRPr="002C0A06" w:rsidRDefault="00D559C9">
      <w:pPr>
        <w:pStyle w:val="Ttulodendice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14:paraId="766530C0" w14:textId="77777777" w:rsidR="00D559C9" w:rsidRDefault="00B61E8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bCs/>
          <w:sz w:val="52"/>
          <w:szCs w:val="52"/>
        </w:rPr>
      </w:pPr>
      <w:r>
        <w:rPr>
          <w:rFonts w:ascii="Arial" w:hAnsi="Arial"/>
          <w:b/>
          <w:bCs/>
          <w:sz w:val="52"/>
          <w:szCs w:val="52"/>
        </w:rPr>
        <w:t>ANEXO II</w:t>
      </w:r>
    </w:p>
    <w:p w14:paraId="766530C1" w14:textId="77777777" w:rsidR="008D5CF8" w:rsidRPr="008D5CF8" w:rsidRDefault="008D5C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bCs/>
          <w:sz w:val="52"/>
          <w:szCs w:val="52"/>
        </w:rPr>
      </w:pPr>
    </w:p>
    <w:p w14:paraId="766530C2" w14:textId="77777777" w:rsidR="00221FA2" w:rsidRPr="005F65E7" w:rsidRDefault="00221FA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sz w:val="22"/>
          <w:szCs w:val="22"/>
        </w:rPr>
      </w:pPr>
    </w:p>
    <w:p w14:paraId="766530C3" w14:textId="77777777" w:rsidR="00F14302" w:rsidRPr="008D5CF8" w:rsidRDefault="003D448E" w:rsidP="00C46E50">
      <w:pPr>
        <w:pStyle w:val="T2caratula"/>
        <w:rPr>
          <w:szCs w:val="40"/>
        </w:rPr>
      </w:pPr>
      <w:r>
        <w:rPr>
          <w:szCs w:val="40"/>
        </w:rPr>
        <w:t xml:space="preserve">especificaciones de </w:t>
      </w:r>
      <w:r w:rsidR="00092676">
        <w:rPr>
          <w:szCs w:val="40"/>
        </w:rPr>
        <w:t xml:space="preserve">un </w:t>
      </w:r>
      <w:r w:rsidR="006B0EFE">
        <w:rPr>
          <w:szCs w:val="40"/>
        </w:rPr>
        <w:t>SISTEMA REDUNDANTE</w:t>
      </w:r>
    </w:p>
    <w:p w14:paraId="766530C4" w14:textId="77777777" w:rsidR="00D559C9" w:rsidRPr="005F65E7" w:rsidRDefault="00D559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14:paraId="766530C5" w14:textId="77777777" w:rsidR="00D559C9" w:rsidRPr="005F65E7" w:rsidRDefault="00D559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14:paraId="766530C6" w14:textId="77777777" w:rsidR="00D559C9" w:rsidRPr="005F65E7" w:rsidRDefault="00D559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14:paraId="766530C7" w14:textId="77777777" w:rsidR="00D559C9" w:rsidRPr="005F65E7" w:rsidRDefault="00D559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14:paraId="766530C8" w14:textId="77777777" w:rsidR="00D559C9" w:rsidRPr="005F65E7" w:rsidRDefault="00D559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14:paraId="766530C9" w14:textId="77777777" w:rsidR="00D559C9" w:rsidRPr="005F65E7" w:rsidRDefault="00D559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14:paraId="766530CA" w14:textId="77777777" w:rsidR="00D559C9" w:rsidRPr="005F65E7" w:rsidRDefault="00D559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14:paraId="766530CB" w14:textId="157419B5" w:rsidR="00D559C9" w:rsidRPr="00A85B9D" w:rsidRDefault="0045296D">
      <w:pPr>
        <w:pStyle w:val="TCcaratula"/>
        <w:rPr>
          <w:sz w:val="22"/>
          <w:szCs w:val="22"/>
          <w:lang w:val="es-AR"/>
        </w:rPr>
      </w:pPr>
      <w:r w:rsidRPr="00A85B9D">
        <w:rPr>
          <w:sz w:val="22"/>
          <w:szCs w:val="22"/>
          <w:lang w:val="es-AR"/>
        </w:rPr>
        <w:t>GBA-</w:t>
      </w:r>
      <w:r w:rsidR="00870966">
        <w:rPr>
          <w:sz w:val="22"/>
          <w:szCs w:val="22"/>
          <w:lang w:val="es-AR"/>
        </w:rPr>
        <w:t>627</w:t>
      </w:r>
      <w:r w:rsidR="0030152C" w:rsidRPr="00A85B9D">
        <w:rPr>
          <w:sz w:val="22"/>
          <w:szCs w:val="22"/>
          <w:lang w:val="es-AR"/>
        </w:rPr>
        <w:t>-</w:t>
      </w:r>
      <w:r w:rsidR="00CA7EAC">
        <w:rPr>
          <w:sz w:val="22"/>
          <w:szCs w:val="22"/>
          <w:lang w:val="es-AR"/>
        </w:rPr>
        <w:t>20</w:t>
      </w:r>
    </w:p>
    <w:p w14:paraId="766530CC" w14:textId="77777777" w:rsidR="0030152C" w:rsidRPr="00A85B9D" w:rsidRDefault="0030152C">
      <w:pPr>
        <w:pStyle w:val="TCcaratula"/>
        <w:rPr>
          <w:sz w:val="22"/>
          <w:szCs w:val="22"/>
          <w:lang w:val="es-AR"/>
        </w:rPr>
      </w:pPr>
    </w:p>
    <w:p w14:paraId="766530CD" w14:textId="77777777" w:rsidR="00D559C9" w:rsidRPr="00A85B9D" w:rsidRDefault="00D559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es-AR"/>
        </w:rPr>
      </w:pPr>
    </w:p>
    <w:p w14:paraId="766530CE" w14:textId="77777777" w:rsidR="00D559C9" w:rsidRPr="00A85B9D" w:rsidRDefault="00D559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es-AR"/>
        </w:rPr>
      </w:pPr>
    </w:p>
    <w:p w14:paraId="766530CF" w14:textId="77777777" w:rsidR="00D559C9" w:rsidRPr="00A85B9D" w:rsidRDefault="00D559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es-AR"/>
        </w:rPr>
      </w:pPr>
    </w:p>
    <w:p w14:paraId="766530D0" w14:textId="77777777" w:rsidR="00D559C9" w:rsidRPr="00A85B9D" w:rsidRDefault="00D559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es-AR"/>
        </w:rPr>
      </w:pPr>
    </w:p>
    <w:p w14:paraId="766530D1" w14:textId="77777777" w:rsidR="00D559C9" w:rsidRPr="00A85B9D" w:rsidRDefault="00D559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es-AR"/>
        </w:rPr>
      </w:pPr>
    </w:p>
    <w:p w14:paraId="766530D2" w14:textId="77777777" w:rsidR="00D559C9" w:rsidRPr="00A85B9D" w:rsidRDefault="00D559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es-AR"/>
        </w:rPr>
      </w:pPr>
    </w:p>
    <w:p w14:paraId="766530D3" w14:textId="77777777" w:rsidR="00D559C9" w:rsidRPr="00A85B9D" w:rsidRDefault="00D559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es-AR"/>
        </w:rPr>
      </w:pPr>
    </w:p>
    <w:p w14:paraId="766530D4" w14:textId="77777777" w:rsidR="008D5CF8" w:rsidRPr="00A85B9D" w:rsidRDefault="008D5C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es-AR"/>
        </w:rPr>
      </w:pPr>
    </w:p>
    <w:p w14:paraId="766530D5" w14:textId="77777777" w:rsidR="008D5CF8" w:rsidRPr="00A85B9D" w:rsidRDefault="008D5C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es-AR"/>
        </w:rPr>
      </w:pPr>
    </w:p>
    <w:p w14:paraId="766530D6" w14:textId="77777777" w:rsidR="008D5CF8" w:rsidRPr="00A85B9D" w:rsidRDefault="008D5C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es-AR"/>
        </w:rPr>
      </w:pPr>
    </w:p>
    <w:p w14:paraId="766530D7" w14:textId="77777777" w:rsidR="008D5CF8" w:rsidRPr="00A85B9D" w:rsidRDefault="008D5C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es-AR"/>
        </w:rPr>
      </w:pPr>
    </w:p>
    <w:p w14:paraId="766530D8" w14:textId="77777777" w:rsidR="008D5CF8" w:rsidRPr="00A85B9D" w:rsidRDefault="008D5C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es-AR"/>
        </w:rPr>
      </w:pPr>
    </w:p>
    <w:p w14:paraId="766530D9" w14:textId="77777777" w:rsidR="00D559C9" w:rsidRPr="00A85B9D" w:rsidRDefault="00D559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es-AR"/>
        </w:rPr>
      </w:pPr>
    </w:p>
    <w:p w14:paraId="766530DA" w14:textId="77777777" w:rsidR="00D559C9" w:rsidRPr="00A85B9D" w:rsidRDefault="00D559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es-AR"/>
        </w:rPr>
      </w:pPr>
    </w:p>
    <w:p w14:paraId="766530DB" w14:textId="77777777" w:rsidR="00D559C9" w:rsidRPr="00A85B9D" w:rsidRDefault="00D559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es-AR"/>
        </w:rPr>
      </w:pPr>
    </w:p>
    <w:p w14:paraId="766530DC" w14:textId="4695EEA6" w:rsidR="00D559C9" w:rsidRPr="00C603D8" w:rsidRDefault="00E7126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noProof/>
          <w:sz w:val="44"/>
          <w:szCs w:val="44"/>
        </w:rPr>
      </w:pPr>
      <w:r w:rsidRPr="00C603D8">
        <w:rPr>
          <w:b/>
          <w:bCs/>
          <w:noProof/>
          <w:sz w:val="44"/>
          <w:szCs w:val="44"/>
        </w:rPr>
        <w:t>DRAGADOS Y BALIZAMIENTOS S.A.</w:t>
      </w:r>
    </w:p>
    <w:p w14:paraId="3D38CAFD" w14:textId="77777777" w:rsidR="00E71262" w:rsidRPr="005F65E7" w:rsidRDefault="00E7126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</w:p>
    <w:p w14:paraId="766530DD" w14:textId="77777777" w:rsidR="00D559C9" w:rsidRPr="005F65E7" w:rsidRDefault="00D559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0000"/>
          <w:sz w:val="22"/>
          <w:szCs w:val="22"/>
        </w:rPr>
      </w:pPr>
      <w:r w:rsidRPr="005F65E7">
        <w:rPr>
          <w:rFonts w:ascii="Arial" w:hAnsi="Arial"/>
          <w:color w:val="000000"/>
          <w:sz w:val="22"/>
          <w:szCs w:val="22"/>
        </w:rPr>
        <w:t xml:space="preserve">Gerencia de Ayudas a </w:t>
      </w:r>
      <w:smartTag w:uri="urn:schemas-microsoft-com:office:smarttags" w:element="PersonName">
        <w:smartTagPr>
          <w:attr w:name="ProductID" w:val="la Navegación"/>
        </w:smartTagPr>
        <w:r w:rsidRPr="005F65E7">
          <w:rPr>
            <w:rFonts w:ascii="Arial" w:hAnsi="Arial"/>
            <w:color w:val="000000"/>
            <w:sz w:val="22"/>
            <w:szCs w:val="22"/>
          </w:rPr>
          <w:t>la Navegación</w:t>
        </w:r>
      </w:smartTag>
    </w:p>
    <w:p w14:paraId="766530DE" w14:textId="77777777" w:rsidR="00D559C9" w:rsidRPr="005F65E7" w:rsidRDefault="00D559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</w:p>
    <w:p w14:paraId="766530DF" w14:textId="77777777" w:rsidR="00D559C9" w:rsidRPr="005F65E7" w:rsidRDefault="00D559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</w:p>
    <w:p w14:paraId="766530E0" w14:textId="77777777" w:rsidR="00D559C9" w:rsidRPr="005F65E7" w:rsidRDefault="00D559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</w:p>
    <w:p w14:paraId="766530E1" w14:textId="3ACB4B8E" w:rsidR="00D559C9" w:rsidRDefault="00D559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</w:rPr>
      </w:pPr>
      <w:r w:rsidRPr="005F65E7">
        <w:rPr>
          <w:rFonts w:ascii="Arial" w:hAnsi="Arial" w:cs="Arial"/>
          <w:sz w:val="22"/>
          <w:szCs w:val="22"/>
        </w:rPr>
        <w:t>Revisión Nº: 0</w:t>
      </w:r>
      <w:r w:rsidR="001537D6">
        <w:rPr>
          <w:rFonts w:ascii="Arial" w:hAnsi="Arial" w:cs="Arial"/>
          <w:sz w:val="22"/>
          <w:szCs w:val="22"/>
        </w:rPr>
        <w:t>2</w:t>
      </w:r>
    </w:p>
    <w:p w14:paraId="766530E2" w14:textId="77777777" w:rsidR="008D5CF8" w:rsidRPr="005F65E7" w:rsidRDefault="008D5C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</w:rPr>
      </w:pPr>
    </w:p>
    <w:p w14:paraId="766530E3" w14:textId="129BE9B9" w:rsidR="00D559C9" w:rsidRPr="005F65E7" w:rsidRDefault="00E7126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24</w:t>
      </w:r>
      <w:r w:rsidR="00CA7EAC">
        <w:rPr>
          <w:rFonts w:ascii="Arial" w:hAnsi="Arial" w:cs="Arial"/>
          <w:sz w:val="22"/>
          <w:szCs w:val="22"/>
        </w:rPr>
        <w:t>/0</w:t>
      </w:r>
      <w:r>
        <w:rPr>
          <w:rFonts w:ascii="Arial" w:hAnsi="Arial" w:cs="Arial"/>
          <w:sz w:val="22"/>
          <w:szCs w:val="22"/>
        </w:rPr>
        <w:t>4</w:t>
      </w:r>
      <w:r w:rsidR="00F14302">
        <w:rPr>
          <w:rFonts w:ascii="Arial" w:hAnsi="Arial" w:cs="Arial"/>
          <w:sz w:val="22"/>
          <w:szCs w:val="22"/>
        </w:rPr>
        <w:t>/</w:t>
      </w:r>
      <w:r w:rsidR="00CA7EAC">
        <w:rPr>
          <w:rFonts w:ascii="Arial" w:hAnsi="Arial" w:cs="Arial"/>
          <w:sz w:val="22"/>
          <w:szCs w:val="22"/>
        </w:rPr>
        <w:t>2020</w:t>
      </w:r>
    </w:p>
    <w:p w14:paraId="766530E4" w14:textId="77777777" w:rsidR="00D559C9" w:rsidRDefault="00D559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</w:rPr>
      </w:pPr>
    </w:p>
    <w:p w14:paraId="766530E5" w14:textId="77777777" w:rsidR="0094344E" w:rsidRDefault="0094344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</w:rPr>
      </w:pPr>
    </w:p>
    <w:p w14:paraId="766530E6" w14:textId="77777777" w:rsidR="004B729D" w:rsidRDefault="004B729D">
      <w:pPr>
        <w:jc w:val="left"/>
        <w:rPr>
          <w:rFonts w:ascii="Arial" w:hAnsi="Arial" w:cs="Arial"/>
          <w:bCs/>
          <w:caps/>
          <w:u w:val="single"/>
          <w:lang w:val="es-AR" w:eastAsia="zh-CN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-1262368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6530E7" w14:textId="77777777" w:rsidR="0082259A" w:rsidRPr="0082259A" w:rsidRDefault="0082259A">
          <w:pPr>
            <w:pStyle w:val="TtuloTDC"/>
            <w:rPr>
              <w:b/>
              <w:bCs/>
              <w:color w:val="000000" w:themeColor="text1"/>
            </w:rPr>
          </w:pPr>
          <w:r w:rsidRPr="0082259A">
            <w:rPr>
              <w:b/>
              <w:bCs/>
              <w:color w:val="000000" w:themeColor="text1"/>
              <w:lang w:val="es-ES"/>
            </w:rPr>
            <w:t>Índice</w:t>
          </w:r>
        </w:p>
        <w:p w14:paraId="766530E8" w14:textId="77777777" w:rsidR="00A30065" w:rsidRDefault="001A5CB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 w:rsidR="0082259A">
            <w:instrText xml:space="preserve"> TOC \o "1-3" \h \z \u </w:instrText>
          </w:r>
          <w:r>
            <w:fldChar w:fldCharType="separate"/>
          </w:r>
          <w:hyperlink w:anchor="_Toc40338469" w:history="1">
            <w:r w:rsidR="00A30065" w:rsidRPr="002E411D">
              <w:rPr>
                <w:rStyle w:val="Hipervnculo"/>
              </w:rPr>
              <w:t>1.</w:t>
            </w:r>
            <w:r w:rsidR="00A3006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A30065" w:rsidRPr="002E411D">
              <w:rPr>
                <w:rStyle w:val="Hipervnculo"/>
              </w:rPr>
              <w:t>OBJETIVO</w:t>
            </w:r>
            <w:r w:rsidR="00A30065">
              <w:rPr>
                <w:webHidden/>
              </w:rPr>
              <w:tab/>
            </w:r>
            <w:r w:rsidR="00A30065">
              <w:rPr>
                <w:webHidden/>
              </w:rPr>
              <w:fldChar w:fldCharType="begin"/>
            </w:r>
            <w:r w:rsidR="00A30065">
              <w:rPr>
                <w:webHidden/>
              </w:rPr>
              <w:instrText xml:space="preserve"> PAGEREF _Toc40338469 \h </w:instrText>
            </w:r>
            <w:r w:rsidR="00A30065">
              <w:rPr>
                <w:webHidden/>
              </w:rPr>
            </w:r>
            <w:r w:rsidR="00A30065">
              <w:rPr>
                <w:webHidden/>
              </w:rPr>
              <w:fldChar w:fldCharType="separate"/>
            </w:r>
            <w:r w:rsidR="00A30065">
              <w:rPr>
                <w:webHidden/>
              </w:rPr>
              <w:t>3</w:t>
            </w:r>
            <w:r w:rsidR="00A30065">
              <w:rPr>
                <w:webHidden/>
              </w:rPr>
              <w:fldChar w:fldCharType="end"/>
            </w:r>
          </w:hyperlink>
        </w:p>
        <w:p w14:paraId="766530E9" w14:textId="77777777" w:rsidR="00A30065" w:rsidRDefault="006E5AD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0338470" w:history="1">
            <w:r w:rsidR="00A30065" w:rsidRPr="002E411D">
              <w:rPr>
                <w:rStyle w:val="Hipervnculo"/>
              </w:rPr>
              <w:t>2.</w:t>
            </w:r>
            <w:r w:rsidR="00A3006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A30065" w:rsidRPr="002E411D">
              <w:rPr>
                <w:rStyle w:val="Hipervnculo"/>
              </w:rPr>
              <w:t>aplicación DE UN SISTEMA REDUNDANTE</w:t>
            </w:r>
            <w:r w:rsidR="00A30065">
              <w:rPr>
                <w:webHidden/>
              </w:rPr>
              <w:tab/>
            </w:r>
            <w:r w:rsidR="00A30065">
              <w:rPr>
                <w:webHidden/>
              </w:rPr>
              <w:fldChar w:fldCharType="begin"/>
            </w:r>
            <w:r w:rsidR="00A30065">
              <w:rPr>
                <w:webHidden/>
              </w:rPr>
              <w:instrText xml:space="preserve"> PAGEREF _Toc40338470 \h </w:instrText>
            </w:r>
            <w:r w:rsidR="00A30065">
              <w:rPr>
                <w:webHidden/>
              </w:rPr>
            </w:r>
            <w:r w:rsidR="00A30065">
              <w:rPr>
                <w:webHidden/>
              </w:rPr>
              <w:fldChar w:fldCharType="separate"/>
            </w:r>
            <w:r w:rsidR="00A30065">
              <w:rPr>
                <w:webHidden/>
              </w:rPr>
              <w:t>3</w:t>
            </w:r>
            <w:r w:rsidR="00A30065">
              <w:rPr>
                <w:webHidden/>
              </w:rPr>
              <w:fldChar w:fldCharType="end"/>
            </w:r>
          </w:hyperlink>
        </w:p>
        <w:p w14:paraId="766530EA" w14:textId="77777777" w:rsidR="00A30065" w:rsidRDefault="006E5AD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0338471" w:history="1">
            <w:r w:rsidR="00A30065" w:rsidRPr="002E411D">
              <w:rPr>
                <w:rStyle w:val="Hipervnculo"/>
              </w:rPr>
              <w:t>3.</w:t>
            </w:r>
            <w:r w:rsidR="00A3006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A30065" w:rsidRPr="002E411D">
              <w:rPr>
                <w:rStyle w:val="Hipervnculo"/>
              </w:rPr>
              <w:t>funcionamiento básico de UN SISTEMA REDUNDANTE</w:t>
            </w:r>
            <w:r w:rsidR="00A30065">
              <w:rPr>
                <w:webHidden/>
              </w:rPr>
              <w:tab/>
            </w:r>
            <w:r w:rsidR="00A30065">
              <w:rPr>
                <w:webHidden/>
              </w:rPr>
              <w:fldChar w:fldCharType="begin"/>
            </w:r>
            <w:r w:rsidR="00A30065">
              <w:rPr>
                <w:webHidden/>
              </w:rPr>
              <w:instrText xml:space="preserve"> PAGEREF _Toc40338471 \h </w:instrText>
            </w:r>
            <w:r w:rsidR="00A30065">
              <w:rPr>
                <w:webHidden/>
              </w:rPr>
            </w:r>
            <w:r w:rsidR="00A30065">
              <w:rPr>
                <w:webHidden/>
              </w:rPr>
              <w:fldChar w:fldCharType="separate"/>
            </w:r>
            <w:r w:rsidR="00A30065">
              <w:rPr>
                <w:webHidden/>
              </w:rPr>
              <w:t>3</w:t>
            </w:r>
            <w:r w:rsidR="00A30065">
              <w:rPr>
                <w:webHidden/>
              </w:rPr>
              <w:fldChar w:fldCharType="end"/>
            </w:r>
          </w:hyperlink>
        </w:p>
        <w:p w14:paraId="766530EB" w14:textId="77777777" w:rsidR="00A30065" w:rsidRDefault="006E5AD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0338472" w:history="1">
            <w:r w:rsidR="00A30065" w:rsidRPr="002E411D">
              <w:rPr>
                <w:rStyle w:val="Hipervnculo"/>
              </w:rPr>
              <w:t>4.</w:t>
            </w:r>
            <w:r w:rsidR="00A3006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A30065" w:rsidRPr="002E411D">
              <w:rPr>
                <w:rStyle w:val="Hipervnculo"/>
              </w:rPr>
              <w:t>especificaciones TÉCNICAS DE UN SISTEMA REDUNDANTE</w:t>
            </w:r>
            <w:r w:rsidR="00A30065">
              <w:rPr>
                <w:webHidden/>
              </w:rPr>
              <w:tab/>
            </w:r>
            <w:r w:rsidR="00A30065">
              <w:rPr>
                <w:webHidden/>
              </w:rPr>
              <w:fldChar w:fldCharType="begin"/>
            </w:r>
            <w:r w:rsidR="00A30065">
              <w:rPr>
                <w:webHidden/>
              </w:rPr>
              <w:instrText xml:space="preserve"> PAGEREF _Toc40338472 \h </w:instrText>
            </w:r>
            <w:r w:rsidR="00A30065">
              <w:rPr>
                <w:webHidden/>
              </w:rPr>
            </w:r>
            <w:r w:rsidR="00A30065">
              <w:rPr>
                <w:webHidden/>
              </w:rPr>
              <w:fldChar w:fldCharType="separate"/>
            </w:r>
            <w:r w:rsidR="00A30065">
              <w:rPr>
                <w:webHidden/>
              </w:rPr>
              <w:t>4</w:t>
            </w:r>
            <w:r w:rsidR="00A30065">
              <w:rPr>
                <w:webHidden/>
              </w:rPr>
              <w:fldChar w:fldCharType="end"/>
            </w:r>
          </w:hyperlink>
        </w:p>
        <w:p w14:paraId="766530EC" w14:textId="77777777" w:rsidR="00A30065" w:rsidRDefault="006E5AD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0338473" w:history="1">
            <w:r w:rsidR="00A30065" w:rsidRPr="002E411D">
              <w:rPr>
                <w:rStyle w:val="Hipervnculo"/>
              </w:rPr>
              <w:t>5.</w:t>
            </w:r>
            <w:r w:rsidR="00A3006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A30065" w:rsidRPr="002E411D">
              <w:rPr>
                <w:rStyle w:val="Hipervnculo"/>
              </w:rPr>
              <w:t>características físicas</w:t>
            </w:r>
            <w:r w:rsidR="00A30065">
              <w:rPr>
                <w:webHidden/>
              </w:rPr>
              <w:tab/>
            </w:r>
            <w:r w:rsidR="00A30065">
              <w:rPr>
                <w:webHidden/>
              </w:rPr>
              <w:fldChar w:fldCharType="begin"/>
            </w:r>
            <w:r w:rsidR="00A30065">
              <w:rPr>
                <w:webHidden/>
              </w:rPr>
              <w:instrText xml:space="preserve"> PAGEREF _Toc40338473 \h </w:instrText>
            </w:r>
            <w:r w:rsidR="00A30065">
              <w:rPr>
                <w:webHidden/>
              </w:rPr>
            </w:r>
            <w:r w:rsidR="00A30065">
              <w:rPr>
                <w:webHidden/>
              </w:rPr>
              <w:fldChar w:fldCharType="separate"/>
            </w:r>
            <w:r w:rsidR="00A30065">
              <w:rPr>
                <w:webHidden/>
              </w:rPr>
              <w:t>4</w:t>
            </w:r>
            <w:r w:rsidR="00A30065">
              <w:rPr>
                <w:webHidden/>
              </w:rPr>
              <w:fldChar w:fldCharType="end"/>
            </w:r>
          </w:hyperlink>
        </w:p>
        <w:p w14:paraId="766530ED" w14:textId="77777777" w:rsidR="00A30065" w:rsidRDefault="006E5AD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0338474" w:history="1">
            <w:r w:rsidR="00A30065" w:rsidRPr="002E411D">
              <w:rPr>
                <w:rStyle w:val="Hipervnculo"/>
              </w:rPr>
              <w:t>5.1.</w:t>
            </w:r>
            <w:r w:rsidR="00A3006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A30065" w:rsidRPr="002E411D">
              <w:rPr>
                <w:rStyle w:val="Hipervnculo"/>
              </w:rPr>
              <w:t>conexiones de entrada y salida</w:t>
            </w:r>
            <w:r w:rsidR="00A30065">
              <w:rPr>
                <w:webHidden/>
              </w:rPr>
              <w:tab/>
            </w:r>
            <w:r w:rsidR="00A30065">
              <w:rPr>
                <w:webHidden/>
              </w:rPr>
              <w:fldChar w:fldCharType="begin"/>
            </w:r>
            <w:r w:rsidR="00A30065">
              <w:rPr>
                <w:webHidden/>
              </w:rPr>
              <w:instrText xml:space="preserve"> PAGEREF _Toc40338474 \h </w:instrText>
            </w:r>
            <w:r w:rsidR="00A30065">
              <w:rPr>
                <w:webHidden/>
              </w:rPr>
            </w:r>
            <w:r w:rsidR="00A30065">
              <w:rPr>
                <w:webHidden/>
              </w:rPr>
              <w:fldChar w:fldCharType="separate"/>
            </w:r>
            <w:r w:rsidR="00A30065">
              <w:rPr>
                <w:webHidden/>
              </w:rPr>
              <w:t>4</w:t>
            </w:r>
            <w:r w:rsidR="00A30065">
              <w:rPr>
                <w:webHidden/>
              </w:rPr>
              <w:fldChar w:fldCharType="end"/>
            </w:r>
          </w:hyperlink>
        </w:p>
        <w:p w14:paraId="766530EE" w14:textId="77777777" w:rsidR="00A30065" w:rsidRDefault="006E5AD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0338475" w:history="1">
            <w:r w:rsidR="00A30065" w:rsidRPr="002E411D">
              <w:rPr>
                <w:rStyle w:val="Hipervnculo"/>
              </w:rPr>
              <w:t>5.2.</w:t>
            </w:r>
            <w:r w:rsidR="00A3006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A30065" w:rsidRPr="002E411D">
              <w:rPr>
                <w:rStyle w:val="Hipervnculo"/>
              </w:rPr>
              <w:t>Packaging</w:t>
            </w:r>
            <w:r w:rsidR="00A30065">
              <w:rPr>
                <w:webHidden/>
              </w:rPr>
              <w:tab/>
            </w:r>
            <w:r w:rsidR="00A30065">
              <w:rPr>
                <w:webHidden/>
              </w:rPr>
              <w:fldChar w:fldCharType="begin"/>
            </w:r>
            <w:r w:rsidR="00A30065">
              <w:rPr>
                <w:webHidden/>
              </w:rPr>
              <w:instrText xml:space="preserve"> PAGEREF _Toc40338475 \h </w:instrText>
            </w:r>
            <w:r w:rsidR="00A30065">
              <w:rPr>
                <w:webHidden/>
              </w:rPr>
            </w:r>
            <w:r w:rsidR="00A30065">
              <w:rPr>
                <w:webHidden/>
              </w:rPr>
              <w:fldChar w:fldCharType="separate"/>
            </w:r>
            <w:r w:rsidR="00A30065">
              <w:rPr>
                <w:webHidden/>
              </w:rPr>
              <w:t>5</w:t>
            </w:r>
            <w:r w:rsidR="00A30065">
              <w:rPr>
                <w:webHidden/>
              </w:rPr>
              <w:fldChar w:fldCharType="end"/>
            </w:r>
          </w:hyperlink>
        </w:p>
        <w:p w14:paraId="766530EF" w14:textId="77777777" w:rsidR="00A30065" w:rsidRDefault="006E5AD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0338476" w:history="1">
            <w:r w:rsidR="00A30065" w:rsidRPr="002E411D">
              <w:rPr>
                <w:rStyle w:val="Hipervnculo"/>
              </w:rPr>
              <w:t>6.</w:t>
            </w:r>
            <w:r w:rsidR="00A3006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A30065" w:rsidRPr="002E411D">
              <w:rPr>
                <w:rStyle w:val="Hipervnculo"/>
              </w:rPr>
              <w:t>Aprobación.</w:t>
            </w:r>
            <w:r w:rsidR="00A30065">
              <w:rPr>
                <w:webHidden/>
              </w:rPr>
              <w:tab/>
            </w:r>
            <w:r w:rsidR="00A30065">
              <w:rPr>
                <w:webHidden/>
              </w:rPr>
              <w:fldChar w:fldCharType="begin"/>
            </w:r>
            <w:r w:rsidR="00A30065">
              <w:rPr>
                <w:webHidden/>
              </w:rPr>
              <w:instrText xml:space="preserve"> PAGEREF _Toc40338476 \h </w:instrText>
            </w:r>
            <w:r w:rsidR="00A30065">
              <w:rPr>
                <w:webHidden/>
              </w:rPr>
            </w:r>
            <w:r w:rsidR="00A30065">
              <w:rPr>
                <w:webHidden/>
              </w:rPr>
              <w:fldChar w:fldCharType="separate"/>
            </w:r>
            <w:r w:rsidR="00A30065">
              <w:rPr>
                <w:webHidden/>
              </w:rPr>
              <w:t>6</w:t>
            </w:r>
            <w:r w:rsidR="00A30065">
              <w:rPr>
                <w:webHidden/>
              </w:rPr>
              <w:fldChar w:fldCharType="end"/>
            </w:r>
          </w:hyperlink>
        </w:p>
        <w:p w14:paraId="766530F0" w14:textId="77777777" w:rsidR="0082259A" w:rsidRDefault="001A5CBF">
          <w:r>
            <w:rPr>
              <w:b/>
              <w:bCs/>
            </w:rPr>
            <w:fldChar w:fldCharType="end"/>
          </w:r>
        </w:p>
      </w:sdtContent>
    </w:sdt>
    <w:p w14:paraId="766530F1" w14:textId="77777777" w:rsidR="0094344E" w:rsidRDefault="0094344E" w:rsidP="000C53B0">
      <w:pPr>
        <w:pStyle w:val="GBAtituloppal"/>
      </w:pPr>
      <w:r>
        <w:br w:type="page"/>
      </w:r>
      <w:bookmarkStart w:id="0" w:name="_Toc40338469"/>
      <w:r w:rsidR="003C43AA">
        <w:lastRenderedPageBreak/>
        <w:t>OBJETIVO</w:t>
      </w:r>
      <w:bookmarkEnd w:id="0"/>
    </w:p>
    <w:p w14:paraId="766530F2" w14:textId="77777777" w:rsidR="0094344E" w:rsidRDefault="003C43AA" w:rsidP="0094344E">
      <w:pPr>
        <w:pStyle w:val="textogba0"/>
      </w:pPr>
      <w:r>
        <w:t>Describir la aplicación y especificaciones técnicas de un SISTEMA REDUNDANTE</w:t>
      </w:r>
      <w:r w:rsidR="004F59C8">
        <w:t>.</w:t>
      </w:r>
    </w:p>
    <w:p w14:paraId="766530F3" w14:textId="77777777" w:rsidR="0094344E" w:rsidRDefault="00B17095" w:rsidP="003C43AA">
      <w:pPr>
        <w:pStyle w:val="GBAtituloppal"/>
      </w:pPr>
      <w:bookmarkStart w:id="1" w:name="_Toc40338470"/>
      <w:r>
        <w:t>aplicación</w:t>
      </w:r>
      <w:r w:rsidR="003C43AA">
        <w:t xml:space="preserve"> DE UN SISTEMA REDUNDANTE</w:t>
      </w:r>
      <w:bookmarkEnd w:id="1"/>
    </w:p>
    <w:p w14:paraId="766530F4" w14:textId="77777777" w:rsidR="006B0EFE" w:rsidRDefault="00B17095" w:rsidP="00B17095">
      <w:pPr>
        <w:pStyle w:val="textogba0"/>
      </w:pPr>
      <w:r>
        <w:t xml:space="preserve">Se utiliza para </w:t>
      </w:r>
      <w:r w:rsidR="006B0EFE">
        <w:t xml:space="preserve">conmutar </w:t>
      </w:r>
      <w:r w:rsidR="00CA7EAC">
        <w:t>dos sistemas fotovoltaicos</w:t>
      </w:r>
      <w:r w:rsidR="0006502D">
        <w:t xml:space="preserve"> independientes (Panel +</w:t>
      </w:r>
      <w:r w:rsidR="00CA7EAC">
        <w:t xml:space="preserve"> reg</w:t>
      </w:r>
      <w:r w:rsidR="0006502D">
        <w:t>ulador + batería) en la alimentación de una equipo que no debe detener su funcionamiento ni interrumpir su</w:t>
      </w:r>
      <w:r w:rsidR="00CF7999">
        <w:t xml:space="preserve"> alimentación</w:t>
      </w:r>
      <w:r w:rsidR="0006502D">
        <w:t>. La carga se energiza prioritariamente</w:t>
      </w:r>
      <w:r w:rsidR="004626A2">
        <w:t xml:space="preserve"> desde el sistema principal A, pero si su tensión </w:t>
      </w:r>
      <w:r w:rsidR="0006502D">
        <w:t>se disminuye demasiado, la carga comienza</w:t>
      </w:r>
      <w:r w:rsidR="004626A2">
        <w:t xml:space="preserve"> a energizar</w:t>
      </w:r>
      <w:r w:rsidR="0006502D">
        <w:t>se</w:t>
      </w:r>
      <w:r w:rsidR="004626A2">
        <w:t xml:space="preserve"> desde el sistema secundario B hasta que el sistema A se recupere. De no recuperarse el sistema principal, el sistema redundante no vuelve a conmutar para conservar </w:t>
      </w:r>
      <w:r w:rsidR="00FF75FE">
        <w:t xml:space="preserve">la integridad de </w:t>
      </w:r>
      <w:r w:rsidR="004626A2">
        <w:t>la batería A</w:t>
      </w:r>
      <w:r w:rsidR="005D523C">
        <w:t>.</w:t>
      </w:r>
    </w:p>
    <w:p w14:paraId="766530F5" w14:textId="77777777" w:rsidR="0006502D" w:rsidRDefault="0006502D" w:rsidP="00B17095">
      <w:pPr>
        <w:pStyle w:val="textogba0"/>
        <w:rPr>
          <w:noProof/>
        </w:rPr>
      </w:pPr>
    </w:p>
    <w:p w14:paraId="766530F6" w14:textId="77777777" w:rsidR="005D523C" w:rsidRDefault="005D523C" w:rsidP="005D523C">
      <w:pPr>
        <w:pStyle w:val="textogba0"/>
        <w:jc w:val="center"/>
      </w:pPr>
      <w:r>
        <w:rPr>
          <w:noProof/>
          <w:lang w:val="es-ES"/>
        </w:rPr>
        <w:drawing>
          <wp:inline distT="0" distB="0" distL="0" distR="0" wp14:anchorId="76653126" wp14:editId="76653127">
            <wp:extent cx="3857625" cy="2952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30F7" w14:textId="77777777" w:rsidR="005D523C" w:rsidRDefault="005D523C" w:rsidP="005D523C">
      <w:pPr>
        <w:pStyle w:val="textogba0"/>
        <w:jc w:val="center"/>
      </w:pPr>
      <w:r>
        <w:t>Figura Nº 2.1: Configuración básica de sistema de alimentación</w:t>
      </w:r>
      <w:r w:rsidR="00BE52AB">
        <w:t xml:space="preserve"> con sistema redundante</w:t>
      </w:r>
      <w:r>
        <w:t>.</w:t>
      </w:r>
    </w:p>
    <w:p w14:paraId="766530F8" w14:textId="77777777" w:rsidR="002D6C3B" w:rsidRDefault="002D6C3B" w:rsidP="003C43AA">
      <w:pPr>
        <w:pStyle w:val="GBAtituloppal"/>
      </w:pPr>
      <w:bookmarkStart w:id="2" w:name="_Toc40338471"/>
      <w:r>
        <w:t>funcionamiento básico de</w:t>
      </w:r>
      <w:r w:rsidR="003C43AA">
        <w:t xml:space="preserve"> UN SISTEMA REDUNDANTE</w:t>
      </w:r>
      <w:bookmarkEnd w:id="2"/>
    </w:p>
    <w:p w14:paraId="766530F9" w14:textId="77777777" w:rsidR="003065CE" w:rsidRDefault="00F715FC" w:rsidP="0024778D">
      <w:pPr>
        <w:pStyle w:val="GBAtexto"/>
        <w:numPr>
          <w:ilvl w:val="0"/>
          <w:numId w:val="24"/>
        </w:numPr>
        <w:rPr>
          <w:lang w:eastAsia="en-US"/>
        </w:rPr>
      </w:pPr>
      <w:r>
        <w:t>El sistema redundante se utiliza para seleccionar un</w:t>
      </w:r>
      <w:r w:rsidR="009C7A66">
        <w:t>o</w:t>
      </w:r>
      <w:r>
        <w:t xml:space="preserve"> de </w:t>
      </w:r>
      <w:r w:rsidR="009C7A66">
        <w:t>dos sistemas de alimentación de entrada.</w:t>
      </w:r>
      <w:r w:rsidR="0006502D">
        <w:t xml:space="preserve"> </w:t>
      </w:r>
      <w:r w:rsidR="009C7A66">
        <w:t>El sistema</w:t>
      </w:r>
      <w:r>
        <w:t xml:space="preserve"> principal</w:t>
      </w:r>
      <w:r w:rsidR="00FE6113">
        <w:t xml:space="preserve"> (</w:t>
      </w:r>
      <w:r w:rsidR="009C7A66">
        <w:t>Sistema</w:t>
      </w:r>
      <w:r w:rsidR="00FE6113">
        <w:t xml:space="preserve"> A</w:t>
      </w:r>
      <w:r>
        <w:t xml:space="preserve">) </w:t>
      </w:r>
      <w:r w:rsidR="003065CE">
        <w:t>alimenta la carga cuando los dos sistemas están a plena carga</w:t>
      </w:r>
      <w:r w:rsidR="00FE6113">
        <w:t>.</w:t>
      </w:r>
      <w:r w:rsidR="0006502D">
        <w:t xml:space="preserve"> </w:t>
      </w:r>
      <w:r w:rsidR="00FE6113">
        <w:t>C</w:t>
      </w:r>
      <w:r>
        <w:t xml:space="preserve">uando </w:t>
      </w:r>
      <w:r w:rsidR="00FE6113">
        <w:t>la</w:t>
      </w:r>
      <w:r w:rsidR="0006502D">
        <w:t xml:space="preserve"> </w:t>
      </w:r>
      <w:r w:rsidR="003065CE">
        <w:t>tensión</w:t>
      </w:r>
      <w:r w:rsidR="00FE6113">
        <w:t xml:space="preserve"> de</w:t>
      </w:r>
      <w:r w:rsidR="003065CE">
        <w:t>l</w:t>
      </w:r>
      <w:r w:rsidR="0006502D">
        <w:t xml:space="preserve"> </w:t>
      </w:r>
      <w:r w:rsidR="003065CE">
        <w:t>sistema</w:t>
      </w:r>
      <w:r w:rsidR="00FE6113">
        <w:t xml:space="preserve"> principal</w:t>
      </w:r>
      <w:r>
        <w:t xml:space="preserve"> baje a menos de 11V, </w:t>
      </w:r>
      <w:r w:rsidR="009C7A66">
        <w:t xml:space="preserve">se conmuta el sistema de alimentación de </w:t>
      </w:r>
      <w:r w:rsidR="009C7A66">
        <w:lastRenderedPageBreak/>
        <w:t>entrada,</w:t>
      </w:r>
      <w:r w:rsidR="000A230D">
        <w:t xml:space="preserve"> es decir que</w:t>
      </w:r>
      <w:r w:rsidR="0006502D">
        <w:t xml:space="preserve"> </w:t>
      </w:r>
      <w:r w:rsidR="003065CE">
        <w:t>el</w:t>
      </w:r>
      <w:r w:rsidR="0006502D">
        <w:t xml:space="preserve"> </w:t>
      </w:r>
      <w:r w:rsidR="003065CE">
        <w:t>sistema</w:t>
      </w:r>
      <w:r w:rsidR="009C7A66">
        <w:t xml:space="preserve"> principal </w:t>
      </w:r>
      <w:r>
        <w:t xml:space="preserve">deja de alimentar </w:t>
      </w:r>
      <w:r w:rsidR="003065CE">
        <w:t>la</w:t>
      </w:r>
      <w:r w:rsidR="0006502D">
        <w:t xml:space="preserve"> </w:t>
      </w:r>
      <w:r w:rsidR="003065CE">
        <w:t>carga</w:t>
      </w:r>
      <w:r>
        <w:t xml:space="preserve"> y </w:t>
      </w:r>
      <w:r w:rsidR="003065CE">
        <w:t>el sistema</w:t>
      </w:r>
      <w:r>
        <w:t xml:space="preserve"> secundari</w:t>
      </w:r>
      <w:r w:rsidR="003065CE">
        <w:t>o</w:t>
      </w:r>
      <w:r w:rsidR="0006502D">
        <w:t xml:space="preserve"> </w:t>
      </w:r>
      <w:r w:rsidR="003065CE">
        <w:t>toma esa responsabilidad</w:t>
      </w:r>
      <w:r w:rsidR="009C7A66">
        <w:t>.</w:t>
      </w:r>
    </w:p>
    <w:p w14:paraId="766530FA" w14:textId="77777777" w:rsidR="00F715FC" w:rsidRDefault="003065CE" w:rsidP="0024778D">
      <w:pPr>
        <w:pStyle w:val="GBAtexto"/>
        <w:numPr>
          <w:ilvl w:val="0"/>
          <w:numId w:val="24"/>
        </w:numPr>
        <w:rPr>
          <w:lang w:eastAsia="en-US"/>
        </w:rPr>
      </w:pPr>
      <w:r>
        <w:t>Una vez que caiga la tensión del sistema principal por debajo de los 11V, el sistema secundario alimenta la carga hasta que el sistema principal vuelva a alcanzar una tensión de 13V</w:t>
      </w:r>
      <w:r w:rsidR="00F715FC">
        <w:t>.</w:t>
      </w:r>
      <w:r>
        <w:t xml:space="preserve"> Si el sistema principal no vuelve a alcanzar los 13V, no debe producirse la conmutación del sistema secundario al principal.</w:t>
      </w:r>
    </w:p>
    <w:p w14:paraId="766530FB" w14:textId="77777777" w:rsidR="0024778D" w:rsidRDefault="0024778D" w:rsidP="003C43AA">
      <w:pPr>
        <w:pStyle w:val="GBAtituloppal"/>
      </w:pPr>
      <w:bookmarkStart w:id="3" w:name="_Toc40338472"/>
      <w:r>
        <w:t>especificaciones</w:t>
      </w:r>
      <w:r w:rsidR="003C43AA">
        <w:t xml:space="preserve"> TÉCNICAS DE UN SISTEMA REDUNDANTE</w:t>
      </w:r>
      <w:bookmarkEnd w:id="3"/>
    </w:p>
    <w:p w14:paraId="766530FC" w14:textId="77777777" w:rsidR="003C43AA" w:rsidRDefault="0024778D" w:rsidP="003C43AA">
      <w:pPr>
        <w:pStyle w:val="GBAtexto"/>
        <w:numPr>
          <w:ilvl w:val="0"/>
          <w:numId w:val="22"/>
        </w:numPr>
      </w:pPr>
      <w:r>
        <w:t>La alimentación del sistema no debe cortarse en el momento de la conmutación</w:t>
      </w:r>
      <w:r w:rsidR="003C43AA">
        <w:t>, no deben generarse transiciones abruptas</w:t>
      </w:r>
      <w:r w:rsidR="00CE5104">
        <w:t xml:space="preserve"> o cortes de energía</w:t>
      </w:r>
      <w:r w:rsidR="003C43AA">
        <w:t>.</w:t>
      </w:r>
    </w:p>
    <w:p w14:paraId="766530FD" w14:textId="77777777" w:rsidR="00B10C6F" w:rsidRDefault="0024778D" w:rsidP="00F715FC">
      <w:pPr>
        <w:pStyle w:val="GBAtexto"/>
        <w:numPr>
          <w:ilvl w:val="0"/>
          <w:numId w:val="22"/>
        </w:numPr>
      </w:pPr>
      <w:r>
        <w:t>La conmutación debe realizarse a través de un circuito electrónico, no con un medio físico como un relay.</w:t>
      </w:r>
    </w:p>
    <w:p w14:paraId="766530FE" w14:textId="77777777" w:rsidR="003C43AA" w:rsidRDefault="003C43AA" w:rsidP="00F715FC">
      <w:pPr>
        <w:pStyle w:val="GBAtexto"/>
        <w:numPr>
          <w:ilvl w:val="0"/>
          <w:numId w:val="22"/>
        </w:numPr>
      </w:pPr>
      <w:r>
        <w:t>Ajuste de offset de tensión mínima de sistema A mediante un preset lineal multivuelta (11V como tensión mínima del sistema A).</w:t>
      </w:r>
    </w:p>
    <w:p w14:paraId="766530FF" w14:textId="77777777" w:rsidR="003C43AA" w:rsidRDefault="003C43AA" w:rsidP="00F715FC">
      <w:pPr>
        <w:pStyle w:val="GBAtexto"/>
        <w:numPr>
          <w:ilvl w:val="0"/>
          <w:numId w:val="22"/>
        </w:numPr>
      </w:pPr>
      <w:r>
        <w:t>Ajuste de offset de tensión de recuperación de sistema A mediante preset lineal multivuelta (13V para la recuperación del sistema A).</w:t>
      </w:r>
    </w:p>
    <w:p w14:paraId="76653100" w14:textId="77777777" w:rsidR="005D523C" w:rsidRDefault="005D523C" w:rsidP="00F715FC">
      <w:pPr>
        <w:pStyle w:val="GBAtexto"/>
        <w:numPr>
          <w:ilvl w:val="0"/>
          <w:numId w:val="22"/>
        </w:numPr>
      </w:pPr>
      <w:r>
        <w:t xml:space="preserve">Señalización mediante led testigo del sistema que se </w:t>
      </w:r>
      <w:r w:rsidR="00F25009">
        <w:t xml:space="preserve">encuentra entregando </w:t>
      </w:r>
      <w:r>
        <w:t>energía a la carga.</w:t>
      </w:r>
    </w:p>
    <w:p w14:paraId="76653101" w14:textId="77777777" w:rsidR="00F25009" w:rsidRDefault="000B6E99" w:rsidP="00F715FC">
      <w:pPr>
        <w:pStyle w:val="GBAtexto"/>
        <w:numPr>
          <w:ilvl w:val="0"/>
          <w:numId w:val="22"/>
        </w:numPr>
      </w:pPr>
      <w:r>
        <w:t>La carga utilizada ti</w:t>
      </w:r>
      <w:r w:rsidR="00F25009">
        <w:t xml:space="preserve">ene un consumo promedio entre </w:t>
      </w:r>
      <w:r>
        <w:t>de 2</w:t>
      </w:r>
      <w:r w:rsidR="00F25009">
        <w:t>5</w:t>
      </w:r>
      <w:r>
        <w:t>0mA.</w:t>
      </w:r>
    </w:p>
    <w:p w14:paraId="76653102" w14:textId="77777777" w:rsidR="000B6E99" w:rsidRDefault="00F25009" w:rsidP="00F715FC">
      <w:pPr>
        <w:pStyle w:val="GBAtexto"/>
        <w:numPr>
          <w:ilvl w:val="0"/>
          <w:numId w:val="22"/>
        </w:numPr>
      </w:pPr>
      <w:r>
        <w:t>El sistema redundante debe poder alimentar la carga si solo uno de los dos sistemas se encuentra en funcionamiento.</w:t>
      </w:r>
      <w:r w:rsidR="000B6E99">
        <w:t xml:space="preserve"> </w:t>
      </w:r>
    </w:p>
    <w:p w14:paraId="76653103" w14:textId="77777777" w:rsidR="003C43AA" w:rsidRDefault="003C43AA" w:rsidP="003C43AA">
      <w:pPr>
        <w:pStyle w:val="GBAtituloppal"/>
      </w:pPr>
      <w:bookmarkStart w:id="4" w:name="_Toc40338473"/>
      <w:r>
        <w:t>características físicas</w:t>
      </w:r>
      <w:bookmarkEnd w:id="4"/>
    </w:p>
    <w:p w14:paraId="76653104" w14:textId="77777777" w:rsidR="003C43AA" w:rsidRDefault="003C43AA" w:rsidP="003C43AA">
      <w:pPr>
        <w:pStyle w:val="GBAtitulosec"/>
      </w:pPr>
      <w:bookmarkStart w:id="5" w:name="_Toc40338474"/>
      <w:r>
        <w:t>conexiones de entrada y salida</w:t>
      </w:r>
      <w:bookmarkEnd w:id="5"/>
    </w:p>
    <w:p w14:paraId="76653105" w14:textId="77777777" w:rsidR="003C43AA" w:rsidRDefault="003C43AA" w:rsidP="003C43AA">
      <w:pPr>
        <w:pStyle w:val="GBAtexto"/>
        <w:numPr>
          <w:ilvl w:val="0"/>
          <w:numId w:val="21"/>
        </w:numPr>
      </w:pPr>
      <w:r>
        <w:t>Conexiones de entrada: Conexión positivo y negativo de entrada para el sistema principal y secundario.</w:t>
      </w:r>
    </w:p>
    <w:p w14:paraId="76653106" w14:textId="77777777" w:rsidR="003C43AA" w:rsidRDefault="003C43AA" w:rsidP="003C43AA">
      <w:pPr>
        <w:pStyle w:val="GBAtexto"/>
        <w:numPr>
          <w:ilvl w:val="0"/>
          <w:numId w:val="21"/>
        </w:numPr>
      </w:pPr>
      <w:r>
        <w:t>Conexiones de salida: Conexión positivo y negativo para la carga.</w:t>
      </w:r>
    </w:p>
    <w:p w14:paraId="76653107" w14:textId="77777777" w:rsidR="003C43AA" w:rsidRDefault="003C43AA" w:rsidP="003C43AA">
      <w:pPr>
        <w:pStyle w:val="GBAtexto"/>
        <w:jc w:val="center"/>
      </w:pPr>
      <w:r>
        <w:rPr>
          <w:noProof/>
          <w:lang w:val="es-ES"/>
        </w:rPr>
        <w:lastRenderedPageBreak/>
        <w:drawing>
          <wp:inline distT="0" distB="0" distL="0" distR="0" wp14:anchorId="76653128" wp14:editId="76653129">
            <wp:extent cx="5743575" cy="21336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3108" w14:textId="77777777" w:rsidR="003C43AA" w:rsidRPr="00F715FC" w:rsidRDefault="003C43AA" w:rsidP="003C43AA">
      <w:pPr>
        <w:pStyle w:val="GBAtexto"/>
        <w:jc w:val="center"/>
      </w:pPr>
      <w:r>
        <w:t xml:space="preserve">Figura Nº </w:t>
      </w:r>
      <w:r w:rsidR="005D523C">
        <w:t>5.1.1</w:t>
      </w:r>
      <w:r>
        <w:t>: Diagrama de conexiones de sistema redundante.</w:t>
      </w:r>
    </w:p>
    <w:p w14:paraId="76653109" w14:textId="77777777" w:rsidR="003C43AA" w:rsidRDefault="003C43AA" w:rsidP="003C43AA">
      <w:pPr>
        <w:pStyle w:val="GBAtexto"/>
        <w:ind w:left="1275"/>
      </w:pPr>
    </w:p>
    <w:p w14:paraId="7665310A" w14:textId="77777777" w:rsidR="00A1463E" w:rsidRDefault="00A1463E" w:rsidP="003C43AA">
      <w:pPr>
        <w:pStyle w:val="GBAtitulosec"/>
      </w:pPr>
      <w:bookmarkStart w:id="6" w:name="_Toc40338475"/>
      <w:r>
        <w:t>Packaging</w:t>
      </w:r>
      <w:bookmarkEnd w:id="6"/>
    </w:p>
    <w:p w14:paraId="7665310B" w14:textId="77777777" w:rsidR="003C43AA" w:rsidRDefault="0024778D" w:rsidP="00F715FC">
      <w:pPr>
        <w:pStyle w:val="GBAtexto"/>
        <w:numPr>
          <w:ilvl w:val="0"/>
          <w:numId w:val="22"/>
        </w:numPr>
      </w:pPr>
      <w:r>
        <w:t>El packaging debe ser apropiado para montarse sobre un riel din</w:t>
      </w:r>
      <w:r w:rsidR="00C01520">
        <w:t>, preferentemente una caja plástica de uso comercial como se ve en la figura N° 5.2.1.</w:t>
      </w:r>
    </w:p>
    <w:p w14:paraId="7665310C" w14:textId="77777777" w:rsidR="0024778D" w:rsidRDefault="003C43AA" w:rsidP="00F715FC">
      <w:pPr>
        <w:pStyle w:val="GBAtexto"/>
        <w:numPr>
          <w:ilvl w:val="0"/>
          <w:numId w:val="22"/>
        </w:numPr>
      </w:pPr>
      <w:r>
        <w:t>L</w:t>
      </w:r>
      <w:r w:rsidR="00FE6113">
        <w:t>as entradas y salidas deben estar debidamente señalizadas.</w:t>
      </w:r>
    </w:p>
    <w:p w14:paraId="7665310D" w14:textId="77777777" w:rsidR="003C43AA" w:rsidRDefault="003C43AA" w:rsidP="00F715FC">
      <w:pPr>
        <w:pStyle w:val="GBAtexto"/>
        <w:numPr>
          <w:ilvl w:val="0"/>
          <w:numId w:val="22"/>
        </w:numPr>
      </w:pPr>
      <w:r>
        <w:t>Las entradas y salidas deben realizarse mediante borneras</w:t>
      </w:r>
      <w:r w:rsidR="00C01520">
        <w:t xml:space="preserve"> de fácil acceso para trabajar con el equipo montado o cableada con cables debidamente señalizados de al menos 0,75mm de diámetro y 30cm de largo</w:t>
      </w:r>
      <w:r>
        <w:t>.</w:t>
      </w:r>
    </w:p>
    <w:p w14:paraId="7665310E" w14:textId="77777777" w:rsidR="00C76E8F" w:rsidRPr="002D6C3B" w:rsidRDefault="00C76E8F" w:rsidP="00C76E8F">
      <w:pPr>
        <w:pStyle w:val="GBAtexto"/>
        <w:ind w:left="1275"/>
      </w:pPr>
    </w:p>
    <w:p w14:paraId="7665310F" w14:textId="77777777" w:rsidR="00174C51" w:rsidRDefault="00174C51" w:rsidP="00174C51">
      <w:pPr>
        <w:pStyle w:val="GBAtexto"/>
        <w:jc w:val="center"/>
      </w:pPr>
    </w:p>
    <w:p w14:paraId="76653110" w14:textId="77777777" w:rsidR="009A2CFF" w:rsidRDefault="006003F0" w:rsidP="009A2CFF">
      <w:pPr>
        <w:pStyle w:val="GBAtexto"/>
        <w:jc w:val="center"/>
      </w:pPr>
      <w:r>
        <w:rPr>
          <w:noProof/>
          <w:lang w:val="es-ES"/>
        </w:rPr>
        <w:lastRenderedPageBreak/>
        <w:drawing>
          <wp:inline distT="0" distB="0" distL="0" distR="0" wp14:anchorId="7665312A" wp14:editId="7665312B">
            <wp:extent cx="1933575" cy="1933575"/>
            <wp:effectExtent l="19050" t="0" r="9525" b="0"/>
            <wp:docPr id="13" name="Imagen 13" descr="Resultado de imagen para caja plastica para riel 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aja plastica para riel di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520" w:rsidRPr="00C01520">
        <w:t xml:space="preserve"> </w:t>
      </w:r>
      <w:r w:rsidR="00C01520">
        <w:rPr>
          <w:noProof/>
          <w:lang w:val="es-ES"/>
        </w:rPr>
        <w:drawing>
          <wp:inline distT="0" distB="0" distL="0" distR="0" wp14:anchorId="7665312C" wp14:editId="7665312D">
            <wp:extent cx="2187188" cy="2065444"/>
            <wp:effectExtent l="19050" t="0" r="3562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88" cy="2065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1520" w:rsidRPr="00C01520">
        <w:t xml:space="preserve"> </w:t>
      </w:r>
      <w:r w:rsidR="00C01520">
        <w:rPr>
          <w:noProof/>
          <w:lang w:val="es-ES"/>
        </w:rPr>
        <w:drawing>
          <wp:inline distT="0" distB="0" distL="0" distR="0" wp14:anchorId="7665312E" wp14:editId="7665312F">
            <wp:extent cx="1563144" cy="159067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144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653111" w14:textId="77777777" w:rsidR="009A2CFF" w:rsidRDefault="009A2CFF" w:rsidP="009A2CFF">
      <w:pPr>
        <w:pStyle w:val="GBAtexto"/>
        <w:jc w:val="center"/>
      </w:pPr>
      <w:r>
        <w:t xml:space="preserve">Figura Nº </w:t>
      </w:r>
      <w:r w:rsidR="005D523C">
        <w:t>5.2.1</w:t>
      </w:r>
      <w:r w:rsidR="004850C3">
        <w:t>: Opciones de c</w:t>
      </w:r>
      <w:r>
        <w:t>aja</w:t>
      </w:r>
      <w:r w:rsidR="004850C3">
        <w:t>s</w:t>
      </w:r>
      <w:r>
        <w:t xml:space="preserve"> plástica</w:t>
      </w:r>
      <w:r w:rsidR="004850C3">
        <w:t>s</w:t>
      </w:r>
      <w:r>
        <w:t xml:space="preserve"> para riel din.</w:t>
      </w:r>
    </w:p>
    <w:p w14:paraId="76653112" w14:textId="77777777" w:rsidR="009A2CFF" w:rsidRDefault="009A2CFF" w:rsidP="009A2CFF">
      <w:pPr>
        <w:pStyle w:val="GBAtitulosec"/>
        <w:numPr>
          <w:ilvl w:val="0"/>
          <w:numId w:val="0"/>
        </w:numPr>
      </w:pPr>
    </w:p>
    <w:p w14:paraId="76653113" w14:textId="77777777" w:rsidR="00606BAC" w:rsidRDefault="00606BAC" w:rsidP="00606BAC">
      <w:pPr>
        <w:pStyle w:val="GBAtexto"/>
      </w:pPr>
    </w:p>
    <w:p w14:paraId="76653114" w14:textId="77777777" w:rsidR="0094344E" w:rsidRDefault="0094344E" w:rsidP="0094344E">
      <w:pPr>
        <w:pStyle w:val="textogba0"/>
        <w:jc w:val="left"/>
      </w:pPr>
    </w:p>
    <w:p w14:paraId="76653115" w14:textId="77777777" w:rsidR="0094344E" w:rsidRDefault="0094344E" w:rsidP="00AE65DD">
      <w:pPr>
        <w:pStyle w:val="GBAtituloppal"/>
        <w:rPr>
          <w:b/>
        </w:rPr>
      </w:pPr>
      <w:bookmarkStart w:id="7" w:name="_Toc40338476"/>
      <w:r>
        <w:t>Aprobación.</w:t>
      </w:r>
      <w:bookmarkEnd w:id="7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07"/>
        <w:gridCol w:w="3307"/>
        <w:gridCol w:w="3365"/>
      </w:tblGrid>
      <w:tr w:rsidR="0094344E" w14:paraId="76653119" w14:textId="77777777" w:rsidTr="00205F91"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  <w:vAlign w:val="center"/>
          </w:tcPr>
          <w:p w14:paraId="76653116" w14:textId="77777777" w:rsidR="0094344E" w:rsidRDefault="0094344E" w:rsidP="00205F91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Elaboró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  <w:vAlign w:val="center"/>
          </w:tcPr>
          <w:p w14:paraId="76653117" w14:textId="77777777" w:rsidR="0094344E" w:rsidRDefault="0094344E" w:rsidP="00205F91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Revisó</w:t>
            </w:r>
          </w:p>
        </w:tc>
        <w:tc>
          <w:tcPr>
            <w:tcW w:w="33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  <w:vAlign w:val="center"/>
          </w:tcPr>
          <w:p w14:paraId="76653118" w14:textId="77777777" w:rsidR="0094344E" w:rsidRDefault="0094344E" w:rsidP="00205F91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</w:rPr>
              <w:t>Aprobó</w:t>
            </w:r>
          </w:p>
        </w:tc>
      </w:tr>
      <w:tr w:rsidR="0094344E" w14:paraId="7665311D" w14:textId="77777777" w:rsidTr="00205F91">
        <w:trPr>
          <w:trHeight w:val="468"/>
        </w:trPr>
        <w:tc>
          <w:tcPr>
            <w:tcW w:w="33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665311A" w14:textId="77777777" w:rsidR="0094344E" w:rsidRDefault="0094344E" w:rsidP="00205F91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MJA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665311B" w14:textId="77777777" w:rsidR="0094344E" w:rsidRDefault="0094344E" w:rsidP="00205F91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SAJ</w:t>
            </w:r>
            <w:r w:rsidR="004850C3">
              <w:rPr>
                <w:rFonts w:ascii="Arial" w:hAnsi="Arial" w:cs="Arial"/>
              </w:rPr>
              <w:t>/TNM/GN</w:t>
            </w:r>
          </w:p>
        </w:tc>
        <w:tc>
          <w:tcPr>
            <w:tcW w:w="33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665311C" w14:textId="77777777" w:rsidR="0094344E" w:rsidRDefault="0094344E" w:rsidP="00205F91">
            <w:pPr>
              <w:pStyle w:val="Contenidodelatabla"/>
              <w:jc w:val="center"/>
            </w:pPr>
            <w:r>
              <w:rPr>
                <w:rFonts w:ascii="Arial" w:hAnsi="Arial" w:cs="Arial"/>
              </w:rPr>
              <w:t>MLM</w:t>
            </w:r>
          </w:p>
        </w:tc>
      </w:tr>
      <w:tr w:rsidR="0094344E" w14:paraId="76653121" w14:textId="77777777" w:rsidTr="00205F91">
        <w:trPr>
          <w:trHeight w:val="921"/>
        </w:trPr>
        <w:tc>
          <w:tcPr>
            <w:tcW w:w="33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665311E" w14:textId="77777777" w:rsidR="0094344E" w:rsidRDefault="0094344E" w:rsidP="00205F91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665311F" w14:textId="77777777" w:rsidR="0094344E" w:rsidRDefault="0094344E" w:rsidP="00205F91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3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6653120" w14:textId="77777777" w:rsidR="0094344E" w:rsidRDefault="0094344E" w:rsidP="00205F91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14:paraId="76653122" w14:textId="77777777" w:rsidR="0094344E" w:rsidRDefault="0094344E" w:rsidP="0094344E"/>
    <w:p w14:paraId="76653123" w14:textId="77777777" w:rsidR="007516BA" w:rsidRPr="005F65E7" w:rsidRDefault="007516BA" w:rsidP="0094344E">
      <w:pPr>
        <w:jc w:val="left"/>
        <w:rPr>
          <w:rFonts w:ascii="Arial" w:hAnsi="Arial" w:cs="Arial"/>
          <w:sz w:val="22"/>
          <w:szCs w:val="22"/>
        </w:rPr>
      </w:pPr>
    </w:p>
    <w:sectPr w:rsidR="007516BA" w:rsidRPr="005F65E7" w:rsidSect="008D5CF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986" w:right="851" w:bottom="1134" w:left="1134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53132" w14:textId="77777777" w:rsidR="00C01520" w:rsidRDefault="00C01520">
      <w:r>
        <w:separator/>
      </w:r>
    </w:p>
  </w:endnote>
  <w:endnote w:type="continuationSeparator" w:id="0">
    <w:p w14:paraId="76653133" w14:textId="77777777" w:rsidR="00C01520" w:rsidRDefault="00C01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BCA37" w14:textId="77777777" w:rsidR="006E5AD0" w:rsidRDefault="006E5AD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B2021" w14:textId="77777777" w:rsidR="006E5AD0" w:rsidRDefault="006E5AD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EEA99" w14:textId="77777777" w:rsidR="006E5AD0" w:rsidRDefault="006E5A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53130" w14:textId="77777777" w:rsidR="00C01520" w:rsidRDefault="00C01520">
      <w:r>
        <w:separator/>
      </w:r>
    </w:p>
  </w:footnote>
  <w:footnote w:type="continuationSeparator" w:id="0">
    <w:p w14:paraId="76653131" w14:textId="77777777" w:rsidR="00C01520" w:rsidRDefault="00C01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1FC2A" w14:textId="77777777" w:rsidR="006E5AD0" w:rsidRDefault="006E5A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53134" w14:textId="77777777" w:rsidR="00C01520" w:rsidRDefault="006E5AD0">
    <w:r>
      <w:rPr>
        <w:noProof/>
        <w:sz w:val="20"/>
        <w:lang w:val="es-AR" w:eastAsia="es-AR"/>
      </w:rPr>
      <w:pict w14:anchorId="7665313A">
        <v:group id="Group 257" o:spid="_x0000_s32769" style="position:absolute;left:0;text-align:left;margin-left:0;margin-top:3.9pt;width:497.4pt;height:59.55pt;z-index:251657728" coordorigin="1134,798" coordsize="9948,1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1" o:spid="_x0000_s32775" type="#_x0000_t202" style="position:absolute;left:8814;top:798;width:2268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">
            <v:textbox inset="0,0,0,0">
              <w:txbxContent>
                <w:p w14:paraId="7665313B" w14:textId="77777777" w:rsidR="00C01520" w:rsidRDefault="00C01520">
                  <w:pPr>
                    <w:jc w:val="center"/>
                    <w:rPr>
                      <w:b/>
                      <w:sz w:val="4"/>
                    </w:rPr>
                  </w:pPr>
                </w:p>
                <w:p w14:paraId="7665313C" w14:textId="067BA1E0" w:rsidR="00C01520" w:rsidRDefault="00C01520">
                  <w:pPr>
                    <w:jc w:val="center"/>
                    <w:rPr>
                      <w:rFonts w:ascii="Arial" w:hAnsi="Arial"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/>
                      <w:b/>
                      <w:sz w:val="20"/>
                      <w:szCs w:val="20"/>
                      <w:lang w:val="en-GB"/>
                    </w:rPr>
                    <w:t>GBA-</w:t>
                  </w:r>
                  <w:r w:rsidR="004540CF">
                    <w:rPr>
                      <w:rFonts w:ascii="Arial" w:hAnsi="Arial"/>
                      <w:b/>
                      <w:sz w:val="20"/>
                      <w:szCs w:val="20"/>
                      <w:lang w:val="en-GB"/>
                    </w:rPr>
                    <w:t>627</w:t>
                  </w:r>
                  <w:r>
                    <w:rPr>
                      <w:rFonts w:ascii="Arial" w:hAnsi="Arial"/>
                      <w:b/>
                      <w:sz w:val="20"/>
                      <w:szCs w:val="20"/>
                      <w:lang w:val="en-GB"/>
                    </w:rPr>
                    <w:t>-20</w:t>
                  </w:r>
                </w:p>
              </w:txbxContent>
            </v:textbox>
          </v:shape>
          <v:shape id="Text Box 252" o:spid="_x0000_s32774" type="#_x0000_t202" style="position:absolute;left:4194;top:798;width:4620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<v:textbox>
              <w:txbxContent>
                <w:p w14:paraId="7665313D" w14:textId="77777777" w:rsidR="00C01520" w:rsidRDefault="00C01520" w:rsidP="00A647C9">
                  <w:pPr>
                    <w:pStyle w:val="Ttulo1"/>
                    <w:jc w:val="both"/>
                  </w:pPr>
                </w:p>
                <w:p w14:paraId="7665313E" w14:textId="77777777" w:rsidR="00C01520" w:rsidRDefault="00C01520" w:rsidP="00C46E50">
                  <w:pPr>
                    <w:pStyle w:val="Ttulo1"/>
                  </w:pPr>
                  <w:r>
                    <w:t>ANEXO II –ESPECIFICACIONES DE UN SISTEMA REDUNDANTE</w:t>
                  </w:r>
                </w:p>
              </w:txbxContent>
            </v:textbox>
          </v:shape>
          <v:shape id="Text Box 253" o:spid="_x0000_s32773" type="#_x0000_t202" style="position:absolute;left:1134;top:798;width:3060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<v:textbox>
              <w:txbxContent>
                <w:p w14:paraId="7665313F" w14:textId="60B319A7" w:rsidR="00C01520" w:rsidRDefault="00C01520">
                  <w:pPr>
                    <w:jc w:val="center"/>
                    <w:rPr>
                      <w:rFonts w:ascii="Arial" w:hAnsi="Arial"/>
                      <w:sz w:val="8"/>
                    </w:rPr>
                  </w:pPr>
                </w:p>
                <w:p w14:paraId="68E21819" w14:textId="2D858046" w:rsidR="004540CF" w:rsidRPr="004540CF" w:rsidRDefault="004540CF">
                  <w:pPr>
                    <w:jc w:val="center"/>
                    <w:rPr>
                      <w:rFonts w:ascii="Arial" w:hAnsi="Arial"/>
                      <w:b/>
                      <w:bCs/>
                      <w:color w:val="000000"/>
                    </w:rPr>
                  </w:pPr>
                  <w:r w:rsidRPr="004540CF">
                    <w:rPr>
                      <w:rFonts w:ascii="Arial" w:hAnsi="Arial"/>
                      <w:b/>
                      <w:bCs/>
                      <w:color w:val="000000"/>
                    </w:rPr>
                    <w:t>DRAGADOS Y BALIZAMIENTOS S.A.</w:t>
                  </w:r>
                </w:p>
                <w:p w14:paraId="15BEEB7E" w14:textId="77777777" w:rsidR="004540CF" w:rsidRDefault="004540CF">
                  <w:pPr>
                    <w:jc w:val="center"/>
                    <w:rPr>
                      <w:rFonts w:ascii="Arial" w:hAnsi="Arial"/>
                      <w:color w:val="000000"/>
                      <w:sz w:val="16"/>
                      <w:szCs w:val="16"/>
                    </w:rPr>
                  </w:pPr>
                </w:p>
                <w:p w14:paraId="76653140" w14:textId="51EC14AD" w:rsidR="00C01520" w:rsidRDefault="00C01520">
                  <w:pPr>
                    <w:jc w:val="center"/>
                    <w:rPr>
                      <w:rFonts w:ascii="Arial" w:hAnsi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color w:val="000000"/>
                      <w:sz w:val="16"/>
                      <w:szCs w:val="16"/>
                    </w:rPr>
                    <w:t xml:space="preserve">Gerencia de Ayudas a </w:t>
                  </w:r>
                  <w:smartTag w:uri="urn:schemas-microsoft-com:office:smarttags" w:element="PersonName">
                    <w:smartTagPr>
                      <w:attr w:name="ProductID" w:val="la Navegación"/>
                    </w:smartTagPr>
                    <w:r>
                      <w:rPr>
                        <w:rFonts w:ascii="Arial" w:hAnsi="Arial"/>
                        <w:color w:val="000000"/>
                        <w:sz w:val="16"/>
                        <w:szCs w:val="16"/>
                      </w:rPr>
                      <w:t>la Navegación</w:t>
                    </w:r>
                  </w:smartTag>
                </w:p>
              </w:txbxContent>
            </v:textbox>
          </v:shape>
          <v:shape id="Text Box 254" o:spid="_x0000_s32772" type="#_x0000_t202" style="position:absolute;left:8814;top:1441;width:22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">
            <v:textbox inset="0,0,0,0">
              <w:txbxContent>
                <w:p w14:paraId="76653141" w14:textId="77777777" w:rsidR="00C01520" w:rsidRDefault="00C01520">
                  <w:pPr>
                    <w:jc w:val="center"/>
                    <w:rPr>
                      <w:sz w:val="4"/>
                    </w:rPr>
                  </w:pPr>
                </w:p>
                <w:p w14:paraId="76653142" w14:textId="77777777" w:rsidR="00C01520" w:rsidRDefault="00C01520">
                  <w:pPr>
                    <w:jc w:val="center"/>
                    <w:rPr>
                      <w:rFonts w:ascii="Arial" w:hAnsi="Arial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sz w:val="18"/>
                      <w:szCs w:val="18"/>
                    </w:rPr>
                    <w:t>Vigencia:</w:t>
                  </w:r>
                </w:p>
              </w:txbxContent>
            </v:textbox>
          </v:shape>
          <v:shape id="Text Box 255" o:spid="_x0000_s32771" type="#_x0000_t202" style="position:absolute;left:8814;top:1158;width:22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">
            <v:textbox inset="0,0,0,0">
              <w:txbxContent>
                <w:p w14:paraId="76653143" w14:textId="77777777" w:rsidR="00C01520" w:rsidRDefault="00C0152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Página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instrText xml:space="preserve"> PAGE </w:instrTex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="00A30065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de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instrText xml:space="preserve"> NUMPAGES </w:instrTex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="00A30065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6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</w:txbxContent>
            </v:textbox>
          </v:shape>
          <v:shape id="Text Box 256" o:spid="_x0000_s32770" type="#_x0000_t202" style="position:absolute;left:8814;top:1728;width:226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">
            <v:textbox inset="0,0,0,0">
              <w:txbxContent>
                <w:p w14:paraId="76653144" w14:textId="77777777" w:rsidR="00C01520" w:rsidRDefault="00C01520">
                  <w:pPr>
                    <w:jc w:val="center"/>
                    <w:rPr>
                      <w:sz w:val="4"/>
                    </w:rPr>
                  </w:pPr>
                </w:p>
                <w:p w14:paraId="76653145" w14:textId="19BA6F7F" w:rsidR="00C01520" w:rsidRDefault="00C01520">
                  <w:pPr>
                    <w:jc w:val="center"/>
                    <w:rPr>
                      <w:rFonts w:ascii="Arial" w:hAnsi="Arial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sz w:val="18"/>
                      <w:szCs w:val="18"/>
                    </w:rPr>
                    <w:t>Revisión: 0</w:t>
                  </w:r>
                  <w:r w:rsidR="006E5AD0">
                    <w:rPr>
                      <w:rFonts w:ascii="Arial" w:hAnsi="Arial"/>
                      <w:sz w:val="18"/>
                      <w:szCs w:val="18"/>
                    </w:rPr>
                    <w:t>2</w:t>
                  </w:r>
                </w:p>
              </w:txbxContent>
            </v:textbox>
          </v:shape>
        </v:group>
      </w:pict>
    </w:r>
  </w:p>
  <w:p w14:paraId="76653135" w14:textId="77777777" w:rsidR="00C01520" w:rsidRDefault="00C01520"/>
  <w:p w14:paraId="76653136" w14:textId="77777777" w:rsidR="00C01520" w:rsidRDefault="00C01520"/>
  <w:p w14:paraId="76653137" w14:textId="77777777" w:rsidR="00C01520" w:rsidRDefault="00C01520">
    <w:pPr>
      <w:jc w:val="center"/>
      <w:rPr>
        <w:rFonts w:ascii="Arial" w:hAnsi="Arial"/>
        <w:sz w:val="18"/>
        <w:szCs w:val="18"/>
      </w:rPr>
    </w:pPr>
  </w:p>
  <w:p w14:paraId="76653138" w14:textId="77777777" w:rsidR="00C01520" w:rsidRDefault="00C01520" w:rsidP="008D5CF8">
    <w:pPr>
      <w:jc w:val="right"/>
    </w:pPr>
  </w:p>
  <w:p w14:paraId="76653139" w14:textId="77777777" w:rsidR="00C01520" w:rsidRDefault="00C01520" w:rsidP="008D5CF8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8133B" w14:textId="77777777" w:rsidR="006E5AD0" w:rsidRDefault="006E5A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Courier New" w:hAnsi="Courier New" w:cs="Courier New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Wingdings" w:hAnsi="Wingdings" w:cs="Wingdings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Symbol" w:hAnsi="Symbol" w:cs="Symbol"/>
      </w:rPr>
    </w:lvl>
    <w:lvl w:ilvl="4">
      <w:start w:val="1"/>
      <w:numFmt w:val="decimal"/>
      <w:lvlText w:val="%1.%2.%3.%4.%5."/>
      <w:lvlJc w:val="left"/>
      <w:pPr>
        <w:tabs>
          <w:tab w:val="num" w:pos="6775"/>
        </w:tabs>
        <w:ind w:left="6487" w:hanging="792"/>
      </w:pPr>
    </w:lvl>
    <w:lvl w:ilvl="5">
      <w:start w:val="1"/>
      <w:numFmt w:val="decimal"/>
      <w:lvlText w:val="%1.%2.%3.%4.%5.%6."/>
      <w:lvlJc w:val="left"/>
      <w:pPr>
        <w:tabs>
          <w:tab w:val="num" w:pos="7495"/>
        </w:tabs>
        <w:ind w:left="6991" w:hanging="936"/>
      </w:pPr>
    </w:lvl>
    <w:lvl w:ilvl="6">
      <w:start w:val="1"/>
      <w:numFmt w:val="decimal"/>
      <w:lvlText w:val="%1.%2.%3.%4.%5.%6.%7."/>
      <w:lvlJc w:val="left"/>
      <w:pPr>
        <w:tabs>
          <w:tab w:val="num" w:pos="7855"/>
        </w:tabs>
        <w:ind w:left="7495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8575"/>
        </w:tabs>
        <w:ind w:left="7999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935"/>
        </w:tabs>
        <w:ind w:left="8575" w:hanging="1440"/>
      </w:pPr>
    </w:lvl>
  </w:abstractNum>
  <w:abstractNum w:abstractNumId="1" w15:restartNumberingAfterBreak="0">
    <w:nsid w:val="00000003"/>
    <w:multiLevelType w:val="multilevel"/>
    <w:tmpl w:val="BA10B15E"/>
    <w:name w:val="WW8Num32"/>
    <w:lvl w:ilvl="0">
      <w:start w:val="1"/>
      <w:numFmt w:val="decimal"/>
      <w:pStyle w:val="GBAtitppal"/>
      <w:lvlText w:val="%1."/>
      <w:lvlJc w:val="left"/>
      <w:pPr>
        <w:ind w:left="360" w:hanging="360"/>
      </w:pPr>
    </w:lvl>
    <w:lvl w:ilvl="1">
      <w:start w:val="1"/>
      <w:numFmt w:val="decimal"/>
      <w:pStyle w:val="GBAtitulosec"/>
      <w:lvlText w:val="%1.%2."/>
      <w:lvlJc w:val="left"/>
      <w:pPr>
        <w:ind w:left="792" w:hanging="432"/>
      </w:pPr>
    </w:lvl>
    <w:lvl w:ilvl="2">
      <w:start w:val="1"/>
      <w:numFmt w:val="decimal"/>
      <w:pStyle w:val="GBAsubtitulo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1211"/>
        </w:tabs>
        <w:ind w:left="1211" w:hanging="360"/>
      </w:pPr>
      <w:rPr>
        <w:rFonts w:ascii="Symbol" w:eastAsia="Times New Roman" w:hAnsi="Symbol" w:cs="Times New Roman"/>
      </w:rPr>
    </w:lvl>
    <w:lvl w:ilvl="1">
      <w:start w:val="1"/>
      <w:numFmt w:val="lowerLetter"/>
      <w:lvlText w:val="%2)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/>
      </w:rPr>
    </w:lvl>
    <w:lvl w:ilvl="2">
      <w:start w:val="1"/>
      <w:numFmt w:val="lowerRoman"/>
      <w:lvlText w:val="%3)"/>
      <w:lvlJc w:val="left"/>
      <w:pPr>
        <w:tabs>
          <w:tab w:val="num" w:pos="2291"/>
        </w:tabs>
        <w:ind w:left="2291" w:hanging="360"/>
      </w:pPr>
      <w:rPr>
        <w:rFonts w:ascii="Wingdings" w:hAnsi="Wingdings" w:cs="Wingdings"/>
      </w:rPr>
    </w:lvl>
    <w:lvl w:ilvl="3">
      <w:start w:val="1"/>
      <w:numFmt w:val="decimal"/>
      <w:lvlText w:val="(%4)"/>
      <w:lvlJc w:val="left"/>
      <w:pPr>
        <w:tabs>
          <w:tab w:val="num" w:pos="2651"/>
        </w:tabs>
        <w:ind w:left="2651" w:hanging="360"/>
      </w:pPr>
      <w:rPr>
        <w:rFonts w:ascii="Symbol" w:hAnsi="Symbol" w:cs="Symbol"/>
      </w:rPr>
    </w:lvl>
    <w:lvl w:ilvl="4">
      <w:start w:val="1"/>
      <w:numFmt w:val="lowerLetter"/>
      <w:lvlText w:val="(%5)"/>
      <w:lvlJc w:val="left"/>
      <w:pPr>
        <w:tabs>
          <w:tab w:val="num" w:pos="3011"/>
        </w:tabs>
        <w:ind w:left="3011" w:hanging="360"/>
      </w:pPr>
    </w:lvl>
    <w:lvl w:ilvl="5">
      <w:start w:val="1"/>
      <w:numFmt w:val="lowerRoman"/>
      <w:lvlText w:val="(%6)"/>
      <w:lvlJc w:val="left"/>
      <w:pPr>
        <w:tabs>
          <w:tab w:val="num" w:pos="3371"/>
        </w:tabs>
        <w:ind w:left="3371" w:hanging="360"/>
      </w:pPr>
    </w:lvl>
    <w:lvl w:ilvl="6">
      <w:start w:val="1"/>
      <w:numFmt w:val="decimal"/>
      <w:lvlText w:val="%7."/>
      <w:lvlJc w:val="left"/>
      <w:pPr>
        <w:tabs>
          <w:tab w:val="num" w:pos="3731"/>
        </w:tabs>
        <w:ind w:left="3731" w:hanging="360"/>
      </w:pPr>
    </w:lvl>
    <w:lvl w:ilvl="7">
      <w:start w:val="1"/>
      <w:numFmt w:val="lowerLetter"/>
      <w:lvlText w:val="%8."/>
      <w:lvlJc w:val="left"/>
      <w:pPr>
        <w:tabs>
          <w:tab w:val="num" w:pos="4091"/>
        </w:tabs>
        <w:ind w:left="4091" w:hanging="360"/>
      </w:pPr>
    </w:lvl>
    <w:lvl w:ilvl="8">
      <w:start w:val="1"/>
      <w:numFmt w:val="lowerRoman"/>
      <w:lvlText w:val="%9."/>
      <w:lvlJc w:val="left"/>
      <w:pPr>
        <w:tabs>
          <w:tab w:val="num" w:pos="4451"/>
        </w:tabs>
        <w:ind w:left="4451" w:hanging="360"/>
      </w:p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cs="Symbol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lowerLetter"/>
      <w:lvlText w:val="%1)"/>
      <w:lvlJc w:val="left"/>
      <w:pPr>
        <w:tabs>
          <w:tab w:val="num" w:pos="1571"/>
        </w:tabs>
        <w:ind w:left="1571" w:hanging="360"/>
      </w:pPr>
      <w:rPr>
        <w:b w:val="0"/>
        <w:bCs w:val="0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>
      <w:start w:val="1"/>
      <w:numFmt w:val="decimal"/>
      <w:lvlText w:val="%4."/>
      <w:lvlJc w:val="left"/>
      <w:pPr>
        <w:tabs>
          <w:tab w:val="num" w:pos="2651"/>
        </w:tabs>
        <w:ind w:left="2651" w:hanging="360"/>
      </w:pPr>
    </w:lvl>
    <w:lvl w:ilvl="4">
      <w:start w:val="1"/>
      <w:numFmt w:val="decimal"/>
      <w:lvlText w:val="%5."/>
      <w:lvlJc w:val="left"/>
      <w:pPr>
        <w:tabs>
          <w:tab w:val="num" w:pos="3011"/>
        </w:tabs>
        <w:ind w:left="3011" w:hanging="360"/>
      </w:pPr>
    </w:lvl>
    <w:lvl w:ilvl="5">
      <w:start w:val="1"/>
      <w:numFmt w:val="decimal"/>
      <w:lvlText w:val="%6."/>
      <w:lvlJc w:val="left"/>
      <w:pPr>
        <w:tabs>
          <w:tab w:val="num" w:pos="3371"/>
        </w:tabs>
        <w:ind w:left="3371" w:hanging="360"/>
      </w:pPr>
    </w:lvl>
    <w:lvl w:ilvl="6">
      <w:start w:val="1"/>
      <w:numFmt w:val="decimal"/>
      <w:lvlText w:val="%7."/>
      <w:lvlJc w:val="left"/>
      <w:pPr>
        <w:tabs>
          <w:tab w:val="num" w:pos="3731"/>
        </w:tabs>
        <w:ind w:left="3731" w:hanging="360"/>
      </w:pPr>
    </w:lvl>
    <w:lvl w:ilvl="7">
      <w:start w:val="1"/>
      <w:numFmt w:val="decimal"/>
      <w:lvlText w:val="%8."/>
      <w:lvlJc w:val="left"/>
      <w:pPr>
        <w:tabs>
          <w:tab w:val="num" w:pos="4091"/>
        </w:tabs>
        <w:ind w:left="4091" w:hanging="360"/>
      </w:pPr>
    </w:lvl>
    <w:lvl w:ilvl="8">
      <w:start w:val="1"/>
      <w:numFmt w:val="decimal"/>
      <w:lvlText w:val="%9."/>
      <w:lvlJc w:val="left"/>
      <w:pPr>
        <w:tabs>
          <w:tab w:val="num" w:pos="4451"/>
        </w:tabs>
        <w:ind w:left="4451" w:hanging="360"/>
      </w:p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lowerLetter"/>
      <w:lvlText w:val="%1)"/>
      <w:lvlJc w:val="left"/>
      <w:pPr>
        <w:tabs>
          <w:tab w:val="num" w:pos="1571"/>
        </w:tabs>
        <w:ind w:left="1571" w:hanging="360"/>
      </w:pPr>
      <w:rPr>
        <w:rFonts w:ascii="Arial" w:eastAsia="Times New Roman" w:hAnsi="Arial" w:cs="Arial"/>
        <w:b w:val="0"/>
        <w:bCs w:val="0"/>
        <w:i w:val="0"/>
        <w:iCs w:val="0"/>
        <w:sz w:val="24"/>
        <w:szCs w:val="24"/>
        <w:lang w:val="es-AR" w:eastAsia="zh-CN" w:bidi="ar-SA"/>
      </w:rPr>
    </w:lvl>
    <w:lvl w:ilvl="1">
      <w:start w:val="1"/>
      <w:numFmt w:val="bullet"/>
      <w:lvlText w:val="◦"/>
      <w:lvlJc w:val="left"/>
      <w:pPr>
        <w:tabs>
          <w:tab w:val="num" w:pos="1931"/>
        </w:tabs>
        <w:ind w:left="193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91"/>
        </w:tabs>
        <w:ind w:left="229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011"/>
        </w:tabs>
        <w:ind w:left="301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371"/>
        </w:tabs>
        <w:ind w:left="337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091"/>
        </w:tabs>
        <w:ind w:left="409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451"/>
        </w:tabs>
        <w:ind w:left="4451" w:hanging="360"/>
      </w:pPr>
      <w:rPr>
        <w:rFonts w:ascii="OpenSymbol" w:hAnsi="OpenSymbol" w:cs="OpenSymbol"/>
      </w:rPr>
    </w:lvl>
  </w:abstractNum>
  <w:abstractNum w:abstractNumId="7" w15:restartNumberingAfterBreak="0">
    <w:nsid w:val="004F7967"/>
    <w:multiLevelType w:val="hybridMultilevel"/>
    <w:tmpl w:val="A9828804"/>
    <w:lvl w:ilvl="0" w:tplc="2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2326764"/>
    <w:multiLevelType w:val="hybridMultilevel"/>
    <w:tmpl w:val="61905052"/>
    <w:lvl w:ilvl="0" w:tplc="6C545F8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pStyle w:val="ISO2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5540DF1"/>
    <w:multiLevelType w:val="hybridMultilevel"/>
    <w:tmpl w:val="17F0B4A4"/>
    <w:lvl w:ilvl="0" w:tplc="2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0D7623C1"/>
    <w:multiLevelType w:val="multilevel"/>
    <w:tmpl w:val="51208B18"/>
    <w:lvl w:ilvl="0">
      <w:start w:val="1"/>
      <w:numFmt w:val="lowerLetter"/>
      <w:pStyle w:val="Vietaletra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451"/>
        </w:tabs>
        <w:ind w:left="4451" w:hanging="360"/>
      </w:pPr>
      <w:rPr>
        <w:rFonts w:hint="default"/>
      </w:rPr>
    </w:lvl>
  </w:abstractNum>
  <w:abstractNum w:abstractNumId="11" w15:restartNumberingAfterBreak="0">
    <w:nsid w:val="1B151E48"/>
    <w:multiLevelType w:val="hybridMultilevel"/>
    <w:tmpl w:val="C4A8F16C"/>
    <w:lvl w:ilvl="0" w:tplc="2C0A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 w15:restartNumberingAfterBreak="0">
    <w:nsid w:val="201871EB"/>
    <w:multiLevelType w:val="hybridMultilevel"/>
    <w:tmpl w:val="272E652E"/>
    <w:lvl w:ilvl="0" w:tplc="2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88F3E6A"/>
    <w:multiLevelType w:val="hybridMultilevel"/>
    <w:tmpl w:val="73BC75F2"/>
    <w:lvl w:ilvl="0" w:tplc="2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973841"/>
    <w:multiLevelType w:val="hybridMultilevel"/>
    <w:tmpl w:val="A3BCE3CE"/>
    <w:lvl w:ilvl="0" w:tplc="2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FF34542"/>
    <w:multiLevelType w:val="hybridMultilevel"/>
    <w:tmpl w:val="7C2E4E7E"/>
    <w:lvl w:ilvl="0" w:tplc="2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54A0358"/>
    <w:multiLevelType w:val="hybridMultilevel"/>
    <w:tmpl w:val="FFB21CAA"/>
    <w:lvl w:ilvl="0" w:tplc="2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6A0592E"/>
    <w:multiLevelType w:val="multilevel"/>
    <w:tmpl w:val="7F543138"/>
    <w:lvl w:ilvl="0">
      <w:start w:val="1"/>
      <w:numFmt w:val="decimal"/>
      <w:pStyle w:val="GBA1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GBA2"/>
      <w:lvlText w:val="%1.%2."/>
      <w:lvlJc w:val="left"/>
      <w:pPr>
        <w:tabs>
          <w:tab w:val="num" w:pos="851"/>
        </w:tabs>
        <w:ind w:left="851" w:hanging="851"/>
      </w:pPr>
      <w:rPr>
        <w:rFonts w:hint="default"/>
        <w:lang w:val="es-ES"/>
      </w:rPr>
    </w:lvl>
    <w:lvl w:ilvl="2">
      <w:start w:val="1"/>
      <w:numFmt w:val="decimal"/>
      <w:pStyle w:val="GBA3"/>
      <w:lvlText w:val="%1.%2.%3."/>
      <w:lvlJc w:val="left"/>
      <w:pPr>
        <w:tabs>
          <w:tab w:val="num" w:pos="3261"/>
        </w:tabs>
        <w:ind w:left="3261" w:hanging="851"/>
      </w:pPr>
      <w:rPr>
        <w:rFonts w:hint="default"/>
        <w:lang w:val="es-ES"/>
      </w:rPr>
    </w:lvl>
    <w:lvl w:ilvl="3">
      <w:start w:val="1"/>
      <w:numFmt w:val="decimal"/>
      <w:pStyle w:val="GBA4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  <w:lang w:val="es-ES"/>
      </w:rPr>
    </w:lvl>
    <w:lvl w:ilvl="4">
      <w:start w:val="1"/>
      <w:numFmt w:val="decimal"/>
      <w:lvlText w:val="%1.%2.%3.%4.%5."/>
      <w:lvlJc w:val="left"/>
      <w:pPr>
        <w:tabs>
          <w:tab w:val="num" w:pos="6775"/>
        </w:tabs>
        <w:ind w:left="648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495"/>
        </w:tabs>
        <w:ind w:left="699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855"/>
        </w:tabs>
        <w:ind w:left="749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575"/>
        </w:tabs>
        <w:ind w:left="79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935"/>
        </w:tabs>
        <w:ind w:left="8575" w:hanging="1440"/>
      </w:pPr>
      <w:rPr>
        <w:rFonts w:hint="default"/>
      </w:rPr>
    </w:lvl>
  </w:abstractNum>
  <w:abstractNum w:abstractNumId="18" w15:restartNumberingAfterBreak="0">
    <w:nsid w:val="3E272B94"/>
    <w:multiLevelType w:val="hybridMultilevel"/>
    <w:tmpl w:val="FC32BB02"/>
    <w:lvl w:ilvl="0" w:tplc="2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E6609CD"/>
    <w:multiLevelType w:val="hybridMultilevel"/>
    <w:tmpl w:val="6F80161C"/>
    <w:lvl w:ilvl="0" w:tplc="2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6C92138"/>
    <w:multiLevelType w:val="hybridMultilevel"/>
    <w:tmpl w:val="4A5865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D3030"/>
    <w:multiLevelType w:val="hybridMultilevel"/>
    <w:tmpl w:val="F4CAA500"/>
    <w:lvl w:ilvl="0" w:tplc="751AFA6C">
      <w:start w:val="1"/>
      <w:numFmt w:val="bullet"/>
      <w:pStyle w:val="Vietapun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B7C5E"/>
    <w:multiLevelType w:val="hybridMultilevel"/>
    <w:tmpl w:val="18946A6E"/>
    <w:lvl w:ilvl="0" w:tplc="2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7C724A0"/>
    <w:multiLevelType w:val="hybridMultilevel"/>
    <w:tmpl w:val="A0183478"/>
    <w:lvl w:ilvl="0" w:tplc="2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D4F3620"/>
    <w:multiLevelType w:val="hybridMultilevel"/>
    <w:tmpl w:val="B2AE3D9C"/>
    <w:lvl w:ilvl="0" w:tplc="CFE2B998">
      <w:start w:val="1"/>
      <w:numFmt w:val="bullet"/>
      <w:pStyle w:val="Vietapunto2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F277179"/>
    <w:multiLevelType w:val="hybridMultilevel"/>
    <w:tmpl w:val="076CF93A"/>
    <w:lvl w:ilvl="0" w:tplc="2C0A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6" w15:restartNumberingAfterBreak="0">
    <w:nsid w:val="720F7689"/>
    <w:multiLevelType w:val="hybridMultilevel"/>
    <w:tmpl w:val="E9B8BF58"/>
    <w:lvl w:ilvl="0" w:tplc="2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39441D5"/>
    <w:multiLevelType w:val="hybridMultilevel"/>
    <w:tmpl w:val="962A5A46"/>
    <w:lvl w:ilvl="0" w:tplc="2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3A6762E"/>
    <w:multiLevelType w:val="hybridMultilevel"/>
    <w:tmpl w:val="BAD61FEE"/>
    <w:lvl w:ilvl="0" w:tplc="2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3C927EF"/>
    <w:multiLevelType w:val="hybridMultilevel"/>
    <w:tmpl w:val="C25AA570"/>
    <w:lvl w:ilvl="0" w:tplc="2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10218472">
    <w:abstractNumId w:val="8"/>
  </w:num>
  <w:num w:numId="2" w16cid:durableId="1674456528">
    <w:abstractNumId w:val="17"/>
  </w:num>
  <w:num w:numId="3" w16cid:durableId="1010527012">
    <w:abstractNumId w:val="24"/>
  </w:num>
  <w:num w:numId="4" w16cid:durableId="124660699">
    <w:abstractNumId w:val="10"/>
  </w:num>
  <w:num w:numId="5" w16cid:durableId="1218273398">
    <w:abstractNumId w:val="21"/>
  </w:num>
  <w:num w:numId="6" w16cid:durableId="1958104482">
    <w:abstractNumId w:val="1"/>
  </w:num>
  <w:num w:numId="7" w16cid:durableId="243878352">
    <w:abstractNumId w:val="16"/>
  </w:num>
  <w:num w:numId="8" w16cid:durableId="2113821493">
    <w:abstractNumId w:val="12"/>
  </w:num>
  <w:num w:numId="9" w16cid:durableId="1948925976">
    <w:abstractNumId w:val="26"/>
  </w:num>
  <w:num w:numId="10" w16cid:durableId="691494572">
    <w:abstractNumId w:val="27"/>
  </w:num>
  <w:num w:numId="11" w16cid:durableId="920138735">
    <w:abstractNumId w:val="9"/>
  </w:num>
  <w:num w:numId="12" w16cid:durableId="774327801">
    <w:abstractNumId w:val="15"/>
  </w:num>
  <w:num w:numId="13" w16cid:durableId="1059474173">
    <w:abstractNumId w:val="14"/>
  </w:num>
  <w:num w:numId="14" w16cid:durableId="1924337181">
    <w:abstractNumId w:val="7"/>
  </w:num>
  <w:num w:numId="15" w16cid:durableId="1844276192">
    <w:abstractNumId w:val="22"/>
  </w:num>
  <w:num w:numId="16" w16cid:durableId="1480464317">
    <w:abstractNumId w:val="29"/>
  </w:num>
  <w:num w:numId="17" w16cid:durableId="389698456">
    <w:abstractNumId w:val="28"/>
  </w:num>
  <w:num w:numId="18" w16cid:durableId="123819514">
    <w:abstractNumId w:val="13"/>
  </w:num>
  <w:num w:numId="19" w16cid:durableId="1365399501">
    <w:abstractNumId w:val="23"/>
  </w:num>
  <w:num w:numId="20" w16cid:durableId="491063576">
    <w:abstractNumId w:val="25"/>
  </w:num>
  <w:num w:numId="21" w16cid:durableId="1180776380">
    <w:abstractNumId w:val="19"/>
  </w:num>
  <w:num w:numId="22" w16cid:durableId="372117365">
    <w:abstractNumId w:val="11"/>
  </w:num>
  <w:num w:numId="23" w16cid:durableId="1681346033">
    <w:abstractNumId w:val="20"/>
  </w:num>
  <w:num w:numId="24" w16cid:durableId="2010252609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s-AR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es-AR" w:vendorID="64" w:dllVersion="6" w:nlCheck="1" w:checkStyle="1"/>
  <w:activeWritingStyle w:appName="MSWord" w:lang="en-US" w:vendorID="64" w:dllVersion="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32777" o:allowincell="f" fillcolor="white">
      <v:fill color="white"/>
    </o:shapedefaults>
    <o:shapelayout v:ext="edit">
      <o:idmap v:ext="edit" data="3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0E2"/>
    <w:rsid w:val="000003C8"/>
    <w:rsid w:val="00002914"/>
    <w:rsid w:val="00002C72"/>
    <w:rsid w:val="00005283"/>
    <w:rsid w:val="00005C0C"/>
    <w:rsid w:val="00017B8D"/>
    <w:rsid w:val="0002084E"/>
    <w:rsid w:val="00022A82"/>
    <w:rsid w:val="00026778"/>
    <w:rsid w:val="00030386"/>
    <w:rsid w:val="00035F7F"/>
    <w:rsid w:val="000400DA"/>
    <w:rsid w:val="000405E4"/>
    <w:rsid w:val="000417E8"/>
    <w:rsid w:val="00041848"/>
    <w:rsid w:val="00041CCE"/>
    <w:rsid w:val="00042386"/>
    <w:rsid w:val="00042ADD"/>
    <w:rsid w:val="00045255"/>
    <w:rsid w:val="00051143"/>
    <w:rsid w:val="0005149C"/>
    <w:rsid w:val="00053662"/>
    <w:rsid w:val="00054EA6"/>
    <w:rsid w:val="000555AE"/>
    <w:rsid w:val="00063A30"/>
    <w:rsid w:val="00063BFE"/>
    <w:rsid w:val="00063FCA"/>
    <w:rsid w:val="00064FEB"/>
    <w:rsid w:val="0006502D"/>
    <w:rsid w:val="00066111"/>
    <w:rsid w:val="00071135"/>
    <w:rsid w:val="00071C9D"/>
    <w:rsid w:val="00071EE4"/>
    <w:rsid w:val="000751F0"/>
    <w:rsid w:val="00083C73"/>
    <w:rsid w:val="000878B4"/>
    <w:rsid w:val="00087DB6"/>
    <w:rsid w:val="00090FF0"/>
    <w:rsid w:val="00092676"/>
    <w:rsid w:val="00092CC5"/>
    <w:rsid w:val="00093BDB"/>
    <w:rsid w:val="000942A5"/>
    <w:rsid w:val="0009644B"/>
    <w:rsid w:val="000A202C"/>
    <w:rsid w:val="000A20FE"/>
    <w:rsid w:val="000A230D"/>
    <w:rsid w:val="000B153B"/>
    <w:rsid w:val="000B1DDF"/>
    <w:rsid w:val="000B38BE"/>
    <w:rsid w:val="000B49D8"/>
    <w:rsid w:val="000B6E99"/>
    <w:rsid w:val="000B7A4E"/>
    <w:rsid w:val="000C53B0"/>
    <w:rsid w:val="000C5F04"/>
    <w:rsid w:val="000C716E"/>
    <w:rsid w:val="000D226D"/>
    <w:rsid w:val="000E5FA0"/>
    <w:rsid w:val="000F04F0"/>
    <w:rsid w:val="000F09B2"/>
    <w:rsid w:val="000F0F38"/>
    <w:rsid w:val="000F1F57"/>
    <w:rsid w:val="000F2261"/>
    <w:rsid w:val="000F2E92"/>
    <w:rsid w:val="000F51CF"/>
    <w:rsid w:val="0010340F"/>
    <w:rsid w:val="00107DF0"/>
    <w:rsid w:val="00117A1A"/>
    <w:rsid w:val="0013085E"/>
    <w:rsid w:val="00131BA3"/>
    <w:rsid w:val="00133D80"/>
    <w:rsid w:val="00135D41"/>
    <w:rsid w:val="00136874"/>
    <w:rsid w:val="001379A1"/>
    <w:rsid w:val="001400BD"/>
    <w:rsid w:val="001409E7"/>
    <w:rsid w:val="00141A88"/>
    <w:rsid w:val="001461BA"/>
    <w:rsid w:val="0015070B"/>
    <w:rsid w:val="001512D0"/>
    <w:rsid w:val="001537D6"/>
    <w:rsid w:val="00154053"/>
    <w:rsid w:val="00155039"/>
    <w:rsid w:val="001622B2"/>
    <w:rsid w:val="0016596E"/>
    <w:rsid w:val="00174706"/>
    <w:rsid w:val="00174C51"/>
    <w:rsid w:val="00175025"/>
    <w:rsid w:val="00181C8C"/>
    <w:rsid w:val="00185464"/>
    <w:rsid w:val="0018776A"/>
    <w:rsid w:val="001951C7"/>
    <w:rsid w:val="001A1233"/>
    <w:rsid w:val="001A2510"/>
    <w:rsid w:val="001A5CBF"/>
    <w:rsid w:val="001B1DF4"/>
    <w:rsid w:val="001C720C"/>
    <w:rsid w:val="001D2FF4"/>
    <w:rsid w:val="001E3FA4"/>
    <w:rsid w:val="001F2145"/>
    <w:rsid w:val="002021D5"/>
    <w:rsid w:val="00205F91"/>
    <w:rsid w:val="00214331"/>
    <w:rsid w:val="002147F4"/>
    <w:rsid w:val="00215A1F"/>
    <w:rsid w:val="00217E8F"/>
    <w:rsid w:val="00221FA2"/>
    <w:rsid w:val="00223B34"/>
    <w:rsid w:val="00225DE1"/>
    <w:rsid w:val="0023009C"/>
    <w:rsid w:val="002320E4"/>
    <w:rsid w:val="00235AEA"/>
    <w:rsid w:val="00240A2B"/>
    <w:rsid w:val="00245016"/>
    <w:rsid w:val="0024778D"/>
    <w:rsid w:val="0025252C"/>
    <w:rsid w:val="002572E8"/>
    <w:rsid w:val="00257C99"/>
    <w:rsid w:val="00262E52"/>
    <w:rsid w:val="002702A9"/>
    <w:rsid w:val="00270E78"/>
    <w:rsid w:val="00272D9E"/>
    <w:rsid w:val="00274788"/>
    <w:rsid w:val="00274C42"/>
    <w:rsid w:val="002765C3"/>
    <w:rsid w:val="00277749"/>
    <w:rsid w:val="00286FD9"/>
    <w:rsid w:val="00290D59"/>
    <w:rsid w:val="00293408"/>
    <w:rsid w:val="002A28CA"/>
    <w:rsid w:val="002A741C"/>
    <w:rsid w:val="002A7EB4"/>
    <w:rsid w:val="002B346B"/>
    <w:rsid w:val="002B468E"/>
    <w:rsid w:val="002B48FF"/>
    <w:rsid w:val="002B7D12"/>
    <w:rsid w:val="002C0777"/>
    <w:rsid w:val="002C0A06"/>
    <w:rsid w:val="002C6A1F"/>
    <w:rsid w:val="002D2BAE"/>
    <w:rsid w:val="002D3550"/>
    <w:rsid w:val="002D4927"/>
    <w:rsid w:val="002D6910"/>
    <w:rsid w:val="002D6C3B"/>
    <w:rsid w:val="002D738A"/>
    <w:rsid w:val="002E1126"/>
    <w:rsid w:val="002E2C44"/>
    <w:rsid w:val="002E2D15"/>
    <w:rsid w:val="002E650D"/>
    <w:rsid w:val="002E65D4"/>
    <w:rsid w:val="002E66E1"/>
    <w:rsid w:val="002E7534"/>
    <w:rsid w:val="002F3C8A"/>
    <w:rsid w:val="002F3F4F"/>
    <w:rsid w:val="00300C3C"/>
    <w:rsid w:val="0030152C"/>
    <w:rsid w:val="003052A1"/>
    <w:rsid w:val="00305624"/>
    <w:rsid w:val="003065CE"/>
    <w:rsid w:val="00311F04"/>
    <w:rsid w:val="00312CC0"/>
    <w:rsid w:val="003160CA"/>
    <w:rsid w:val="00316722"/>
    <w:rsid w:val="003210B3"/>
    <w:rsid w:val="003256AF"/>
    <w:rsid w:val="003313E6"/>
    <w:rsid w:val="0033214C"/>
    <w:rsid w:val="00346164"/>
    <w:rsid w:val="003522F4"/>
    <w:rsid w:val="00353555"/>
    <w:rsid w:val="00353CFE"/>
    <w:rsid w:val="00357BFB"/>
    <w:rsid w:val="003638B8"/>
    <w:rsid w:val="00366612"/>
    <w:rsid w:val="00370E97"/>
    <w:rsid w:val="00372DF6"/>
    <w:rsid w:val="00385544"/>
    <w:rsid w:val="00386525"/>
    <w:rsid w:val="003900BE"/>
    <w:rsid w:val="00397D63"/>
    <w:rsid w:val="00397F53"/>
    <w:rsid w:val="003A1697"/>
    <w:rsid w:val="003A1D55"/>
    <w:rsid w:val="003A2A70"/>
    <w:rsid w:val="003A4A33"/>
    <w:rsid w:val="003B36F6"/>
    <w:rsid w:val="003B5933"/>
    <w:rsid w:val="003B5DC2"/>
    <w:rsid w:val="003C1E06"/>
    <w:rsid w:val="003C2091"/>
    <w:rsid w:val="003C3ACA"/>
    <w:rsid w:val="003C43AA"/>
    <w:rsid w:val="003C4429"/>
    <w:rsid w:val="003D27CD"/>
    <w:rsid w:val="003D3D22"/>
    <w:rsid w:val="003D3E34"/>
    <w:rsid w:val="003D448E"/>
    <w:rsid w:val="003D5CC5"/>
    <w:rsid w:val="003D798B"/>
    <w:rsid w:val="003F0616"/>
    <w:rsid w:val="003F52F6"/>
    <w:rsid w:val="003F7F2D"/>
    <w:rsid w:val="0041031D"/>
    <w:rsid w:val="00415A09"/>
    <w:rsid w:val="004233C2"/>
    <w:rsid w:val="0042484A"/>
    <w:rsid w:val="00433D4E"/>
    <w:rsid w:val="004349E6"/>
    <w:rsid w:val="0043671F"/>
    <w:rsid w:val="00440BBE"/>
    <w:rsid w:val="00443903"/>
    <w:rsid w:val="0045296D"/>
    <w:rsid w:val="00453122"/>
    <w:rsid w:val="00453AEA"/>
    <w:rsid w:val="004540CF"/>
    <w:rsid w:val="00462610"/>
    <w:rsid w:val="004626A2"/>
    <w:rsid w:val="00467996"/>
    <w:rsid w:val="00470FFB"/>
    <w:rsid w:val="00471876"/>
    <w:rsid w:val="00472A81"/>
    <w:rsid w:val="00482BD8"/>
    <w:rsid w:val="00483528"/>
    <w:rsid w:val="00484396"/>
    <w:rsid w:val="00484B5B"/>
    <w:rsid w:val="004850C3"/>
    <w:rsid w:val="00487F80"/>
    <w:rsid w:val="004913F1"/>
    <w:rsid w:val="004917BC"/>
    <w:rsid w:val="004930CC"/>
    <w:rsid w:val="0049399F"/>
    <w:rsid w:val="00493EA9"/>
    <w:rsid w:val="00494659"/>
    <w:rsid w:val="00494AB6"/>
    <w:rsid w:val="004A3697"/>
    <w:rsid w:val="004A467E"/>
    <w:rsid w:val="004B0205"/>
    <w:rsid w:val="004B0C71"/>
    <w:rsid w:val="004B118A"/>
    <w:rsid w:val="004B6FFC"/>
    <w:rsid w:val="004B720F"/>
    <w:rsid w:val="004B729D"/>
    <w:rsid w:val="004C12E5"/>
    <w:rsid w:val="004C1B86"/>
    <w:rsid w:val="004C2D9C"/>
    <w:rsid w:val="004C3842"/>
    <w:rsid w:val="004D0413"/>
    <w:rsid w:val="004D1A12"/>
    <w:rsid w:val="004D3413"/>
    <w:rsid w:val="004E02BB"/>
    <w:rsid w:val="004E15CF"/>
    <w:rsid w:val="004E1F60"/>
    <w:rsid w:val="004E47F5"/>
    <w:rsid w:val="004E7942"/>
    <w:rsid w:val="004F0B4F"/>
    <w:rsid w:val="004F3BEB"/>
    <w:rsid w:val="004F3D53"/>
    <w:rsid w:val="004F59C8"/>
    <w:rsid w:val="004F6B57"/>
    <w:rsid w:val="004F7CCB"/>
    <w:rsid w:val="005069B0"/>
    <w:rsid w:val="0050784D"/>
    <w:rsid w:val="00514199"/>
    <w:rsid w:val="00517F60"/>
    <w:rsid w:val="00523563"/>
    <w:rsid w:val="005263F3"/>
    <w:rsid w:val="00533DAD"/>
    <w:rsid w:val="005366C0"/>
    <w:rsid w:val="00536956"/>
    <w:rsid w:val="0053740E"/>
    <w:rsid w:val="00551DD5"/>
    <w:rsid w:val="005521A0"/>
    <w:rsid w:val="0055312A"/>
    <w:rsid w:val="0056015F"/>
    <w:rsid w:val="005656BE"/>
    <w:rsid w:val="00567421"/>
    <w:rsid w:val="0058004F"/>
    <w:rsid w:val="0058523A"/>
    <w:rsid w:val="005860BB"/>
    <w:rsid w:val="00586833"/>
    <w:rsid w:val="00592ECF"/>
    <w:rsid w:val="00595800"/>
    <w:rsid w:val="005958BE"/>
    <w:rsid w:val="005A0919"/>
    <w:rsid w:val="005A5F9B"/>
    <w:rsid w:val="005B5E45"/>
    <w:rsid w:val="005C0616"/>
    <w:rsid w:val="005C669D"/>
    <w:rsid w:val="005D523C"/>
    <w:rsid w:val="005D6BAC"/>
    <w:rsid w:val="005E5E9A"/>
    <w:rsid w:val="005E5F7A"/>
    <w:rsid w:val="005F1826"/>
    <w:rsid w:val="005F4F97"/>
    <w:rsid w:val="005F55A4"/>
    <w:rsid w:val="005F6238"/>
    <w:rsid w:val="005F65E7"/>
    <w:rsid w:val="005F6926"/>
    <w:rsid w:val="006003F0"/>
    <w:rsid w:val="00601A60"/>
    <w:rsid w:val="00601F11"/>
    <w:rsid w:val="00604EF2"/>
    <w:rsid w:val="00606BAC"/>
    <w:rsid w:val="00607510"/>
    <w:rsid w:val="00615CC1"/>
    <w:rsid w:val="0062727C"/>
    <w:rsid w:val="00635632"/>
    <w:rsid w:val="00641B2F"/>
    <w:rsid w:val="00641BAE"/>
    <w:rsid w:val="0064790E"/>
    <w:rsid w:val="0065455D"/>
    <w:rsid w:val="00655C1B"/>
    <w:rsid w:val="0066021E"/>
    <w:rsid w:val="00660728"/>
    <w:rsid w:val="00663733"/>
    <w:rsid w:val="00672E98"/>
    <w:rsid w:val="0068637D"/>
    <w:rsid w:val="00692DC6"/>
    <w:rsid w:val="0069547B"/>
    <w:rsid w:val="00697C5D"/>
    <w:rsid w:val="006A056E"/>
    <w:rsid w:val="006B0246"/>
    <w:rsid w:val="006B0EFE"/>
    <w:rsid w:val="006B10FE"/>
    <w:rsid w:val="006B5B39"/>
    <w:rsid w:val="006B6C6F"/>
    <w:rsid w:val="006C148C"/>
    <w:rsid w:val="006C34F6"/>
    <w:rsid w:val="006C6F17"/>
    <w:rsid w:val="006D3EB4"/>
    <w:rsid w:val="006D4174"/>
    <w:rsid w:val="006D4A05"/>
    <w:rsid w:val="006D5189"/>
    <w:rsid w:val="006D6D4B"/>
    <w:rsid w:val="006E5AD0"/>
    <w:rsid w:val="006E677F"/>
    <w:rsid w:val="006F75E7"/>
    <w:rsid w:val="00711006"/>
    <w:rsid w:val="0072147D"/>
    <w:rsid w:val="00722146"/>
    <w:rsid w:val="007243DB"/>
    <w:rsid w:val="00725333"/>
    <w:rsid w:val="007263D6"/>
    <w:rsid w:val="00726B9C"/>
    <w:rsid w:val="00733893"/>
    <w:rsid w:val="00734073"/>
    <w:rsid w:val="007412DE"/>
    <w:rsid w:val="0074371C"/>
    <w:rsid w:val="007516BA"/>
    <w:rsid w:val="007535CA"/>
    <w:rsid w:val="0075776B"/>
    <w:rsid w:val="00757915"/>
    <w:rsid w:val="00761247"/>
    <w:rsid w:val="007732D5"/>
    <w:rsid w:val="007760E2"/>
    <w:rsid w:val="00777194"/>
    <w:rsid w:val="00781135"/>
    <w:rsid w:val="00783552"/>
    <w:rsid w:val="00785A51"/>
    <w:rsid w:val="00790A8A"/>
    <w:rsid w:val="007947D2"/>
    <w:rsid w:val="0079490D"/>
    <w:rsid w:val="00794C69"/>
    <w:rsid w:val="00795720"/>
    <w:rsid w:val="007B6916"/>
    <w:rsid w:val="007C1E44"/>
    <w:rsid w:val="007C32A6"/>
    <w:rsid w:val="007C3A78"/>
    <w:rsid w:val="007C4562"/>
    <w:rsid w:val="007C4DA0"/>
    <w:rsid w:val="007C5EB3"/>
    <w:rsid w:val="007C67F8"/>
    <w:rsid w:val="007C6E1E"/>
    <w:rsid w:val="007E0798"/>
    <w:rsid w:val="008008F1"/>
    <w:rsid w:val="008044B2"/>
    <w:rsid w:val="00816AB8"/>
    <w:rsid w:val="00817F96"/>
    <w:rsid w:val="00822261"/>
    <w:rsid w:val="0082259A"/>
    <w:rsid w:val="0083313A"/>
    <w:rsid w:val="0083400A"/>
    <w:rsid w:val="0083591C"/>
    <w:rsid w:val="00836971"/>
    <w:rsid w:val="00852346"/>
    <w:rsid w:val="0086300D"/>
    <w:rsid w:val="00865E0A"/>
    <w:rsid w:val="00870966"/>
    <w:rsid w:val="008914D2"/>
    <w:rsid w:val="00894AC8"/>
    <w:rsid w:val="008970D4"/>
    <w:rsid w:val="008974F4"/>
    <w:rsid w:val="00897731"/>
    <w:rsid w:val="00897DD8"/>
    <w:rsid w:val="008A13F3"/>
    <w:rsid w:val="008A1899"/>
    <w:rsid w:val="008A1CBA"/>
    <w:rsid w:val="008A28C0"/>
    <w:rsid w:val="008A30D9"/>
    <w:rsid w:val="008B5677"/>
    <w:rsid w:val="008B5B0B"/>
    <w:rsid w:val="008B68E7"/>
    <w:rsid w:val="008D5958"/>
    <w:rsid w:val="008D5CF8"/>
    <w:rsid w:val="008D7A32"/>
    <w:rsid w:val="008E2310"/>
    <w:rsid w:val="008E23F2"/>
    <w:rsid w:val="008F0265"/>
    <w:rsid w:val="008F04B0"/>
    <w:rsid w:val="008F0A13"/>
    <w:rsid w:val="008F20E2"/>
    <w:rsid w:val="008F2808"/>
    <w:rsid w:val="008F7F58"/>
    <w:rsid w:val="009043E8"/>
    <w:rsid w:val="00907195"/>
    <w:rsid w:val="00913F6A"/>
    <w:rsid w:val="00920216"/>
    <w:rsid w:val="009234EB"/>
    <w:rsid w:val="00923549"/>
    <w:rsid w:val="0092502A"/>
    <w:rsid w:val="00936174"/>
    <w:rsid w:val="009370DC"/>
    <w:rsid w:val="00940A3B"/>
    <w:rsid w:val="0094344E"/>
    <w:rsid w:val="00951D30"/>
    <w:rsid w:val="009630A2"/>
    <w:rsid w:val="009661B8"/>
    <w:rsid w:val="009665C6"/>
    <w:rsid w:val="009703B2"/>
    <w:rsid w:val="009732AC"/>
    <w:rsid w:val="009740B2"/>
    <w:rsid w:val="00975908"/>
    <w:rsid w:val="00975F25"/>
    <w:rsid w:val="00981AD3"/>
    <w:rsid w:val="0098265F"/>
    <w:rsid w:val="00986EAF"/>
    <w:rsid w:val="0099052D"/>
    <w:rsid w:val="009908FC"/>
    <w:rsid w:val="009A27B4"/>
    <w:rsid w:val="009A2CFF"/>
    <w:rsid w:val="009A6806"/>
    <w:rsid w:val="009B0C6D"/>
    <w:rsid w:val="009B37AA"/>
    <w:rsid w:val="009B5AF5"/>
    <w:rsid w:val="009B6C2A"/>
    <w:rsid w:val="009C1A49"/>
    <w:rsid w:val="009C2ECC"/>
    <w:rsid w:val="009C7A66"/>
    <w:rsid w:val="009D2F62"/>
    <w:rsid w:val="009D772E"/>
    <w:rsid w:val="009D7DFA"/>
    <w:rsid w:val="009E3AB0"/>
    <w:rsid w:val="009E6E6D"/>
    <w:rsid w:val="009F255D"/>
    <w:rsid w:val="00A01987"/>
    <w:rsid w:val="00A04A6E"/>
    <w:rsid w:val="00A07476"/>
    <w:rsid w:val="00A11B01"/>
    <w:rsid w:val="00A1463E"/>
    <w:rsid w:val="00A17B2C"/>
    <w:rsid w:val="00A2051A"/>
    <w:rsid w:val="00A24DB4"/>
    <w:rsid w:val="00A26212"/>
    <w:rsid w:val="00A30065"/>
    <w:rsid w:val="00A33B8D"/>
    <w:rsid w:val="00A34C43"/>
    <w:rsid w:val="00A34C59"/>
    <w:rsid w:val="00A34E31"/>
    <w:rsid w:val="00A35953"/>
    <w:rsid w:val="00A360D0"/>
    <w:rsid w:val="00A36D11"/>
    <w:rsid w:val="00A41ED9"/>
    <w:rsid w:val="00A46607"/>
    <w:rsid w:val="00A467AA"/>
    <w:rsid w:val="00A55A56"/>
    <w:rsid w:val="00A622CB"/>
    <w:rsid w:val="00A647C9"/>
    <w:rsid w:val="00A733EC"/>
    <w:rsid w:val="00A75F1A"/>
    <w:rsid w:val="00A76497"/>
    <w:rsid w:val="00A76D0D"/>
    <w:rsid w:val="00A806BF"/>
    <w:rsid w:val="00A84D1F"/>
    <w:rsid w:val="00A85B9D"/>
    <w:rsid w:val="00AA5897"/>
    <w:rsid w:val="00AB3DCC"/>
    <w:rsid w:val="00AC57E4"/>
    <w:rsid w:val="00AE2A03"/>
    <w:rsid w:val="00AE4736"/>
    <w:rsid w:val="00AE65DD"/>
    <w:rsid w:val="00AF3128"/>
    <w:rsid w:val="00AF566D"/>
    <w:rsid w:val="00AF791D"/>
    <w:rsid w:val="00B01230"/>
    <w:rsid w:val="00B1001D"/>
    <w:rsid w:val="00B10C6F"/>
    <w:rsid w:val="00B11C9C"/>
    <w:rsid w:val="00B14137"/>
    <w:rsid w:val="00B14477"/>
    <w:rsid w:val="00B17095"/>
    <w:rsid w:val="00B23326"/>
    <w:rsid w:val="00B2722D"/>
    <w:rsid w:val="00B36537"/>
    <w:rsid w:val="00B4004D"/>
    <w:rsid w:val="00B43B57"/>
    <w:rsid w:val="00B450BF"/>
    <w:rsid w:val="00B50B43"/>
    <w:rsid w:val="00B575A4"/>
    <w:rsid w:val="00B60C60"/>
    <w:rsid w:val="00B613EA"/>
    <w:rsid w:val="00B61E8B"/>
    <w:rsid w:val="00B64135"/>
    <w:rsid w:val="00B66D9B"/>
    <w:rsid w:val="00B72131"/>
    <w:rsid w:val="00B77148"/>
    <w:rsid w:val="00B92CD3"/>
    <w:rsid w:val="00BA411B"/>
    <w:rsid w:val="00BB240F"/>
    <w:rsid w:val="00BB2FBC"/>
    <w:rsid w:val="00BB3C93"/>
    <w:rsid w:val="00BB4E3E"/>
    <w:rsid w:val="00BC0348"/>
    <w:rsid w:val="00BC0EBB"/>
    <w:rsid w:val="00BC2E26"/>
    <w:rsid w:val="00BC3EEA"/>
    <w:rsid w:val="00BC483E"/>
    <w:rsid w:val="00BD4361"/>
    <w:rsid w:val="00BD57BA"/>
    <w:rsid w:val="00BE2BF0"/>
    <w:rsid w:val="00BE52AB"/>
    <w:rsid w:val="00BF2B62"/>
    <w:rsid w:val="00BF2FCE"/>
    <w:rsid w:val="00C01520"/>
    <w:rsid w:val="00C0569A"/>
    <w:rsid w:val="00C0725F"/>
    <w:rsid w:val="00C07647"/>
    <w:rsid w:val="00C10D1E"/>
    <w:rsid w:val="00C25567"/>
    <w:rsid w:val="00C26A2D"/>
    <w:rsid w:val="00C3135C"/>
    <w:rsid w:val="00C31A60"/>
    <w:rsid w:val="00C3777F"/>
    <w:rsid w:val="00C46E50"/>
    <w:rsid w:val="00C50794"/>
    <w:rsid w:val="00C52E72"/>
    <w:rsid w:val="00C603D8"/>
    <w:rsid w:val="00C67D2A"/>
    <w:rsid w:val="00C72850"/>
    <w:rsid w:val="00C747D5"/>
    <w:rsid w:val="00C74AE1"/>
    <w:rsid w:val="00C76E8F"/>
    <w:rsid w:val="00C85A0C"/>
    <w:rsid w:val="00C918A6"/>
    <w:rsid w:val="00C9632B"/>
    <w:rsid w:val="00C96527"/>
    <w:rsid w:val="00C9774E"/>
    <w:rsid w:val="00CA7EAC"/>
    <w:rsid w:val="00CB7FC0"/>
    <w:rsid w:val="00CC209F"/>
    <w:rsid w:val="00CD1CB1"/>
    <w:rsid w:val="00CD419A"/>
    <w:rsid w:val="00CE0BCB"/>
    <w:rsid w:val="00CE2DA0"/>
    <w:rsid w:val="00CE5104"/>
    <w:rsid w:val="00CE6ED5"/>
    <w:rsid w:val="00CE752E"/>
    <w:rsid w:val="00CF307E"/>
    <w:rsid w:val="00CF7999"/>
    <w:rsid w:val="00D0141E"/>
    <w:rsid w:val="00D023EC"/>
    <w:rsid w:val="00D064D6"/>
    <w:rsid w:val="00D07715"/>
    <w:rsid w:val="00D079EC"/>
    <w:rsid w:val="00D158C6"/>
    <w:rsid w:val="00D22606"/>
    <w:rsid w:val="00D23537"/>
    <w:rsid w:val="00D30E05"/>
    <w:rsid w:val="00D3768D"/>
    <w:rsid w:val="00D534E7"/>
    <w:rsid w:val="00D559C9"/>
    <w:rsid w:val="00D563AC"/>
    <w:rsid w:val="00D610F7"/>
    <w:rsid w:val="00D620DA"/>
    <w:rsid w:val="00D67E44"/>
    <w:rsid w:val="00D762F5"/>
    <w:rsid w:val="00D8377B"/>
    <w:rsid w:val="00D87E8C"/>
    <w:rsid w:val="00D90676"/>
    <w:rsid w:val="00D92BD6"/>
    <w:rsid w:val="00DA06D2"/>
    <w:rsid w:val="00DA7560"/>
    <w:rsid w:val="00DB1784"/>
    <w:rsid w:val="00DB79EF"/>
    <w:rsid w:val="00DC01D4"/>
    <w:rsid w:val="00DC0CE1"/>
    <w:rsid w:val="00DD12E1"/>
    <w:rsid w:val="00DD42DC"/>
    <w:rsid w:val="00DD4321"/>
    <w:rsid w:val="00DE01BD"/>
    <w:rsid w:val="00DE5197"/>
    <w:rsid w:val="00DE793C"/>
    <w:rsid w:val="00DF0212"/>
    <w:rsid w:val="00DF0A91"/>
    <w:rsid w:val="00DF3D04"/>
    <w:rsid w:val="00E00A60"/>
    <w:rsid w:val="00E04272"/>
    <w:rsid w:val="00E04D81"/>
    <w:rsid w:val="00E103EE"/>
    <w:rsid w:val="00E107C6"/>
    <w:rsid w:val="00E14F7F"/>
    <w:rsid w:val="00E1605C"/>
    <w:rsid w:val="00E206FF"/>
    <w:rsid w:val="00E210CA"/>
    <w:rsid w:val="00E22D8B"/>
    <w:rsid w:val="00E2434C"/>
    <w:rsid w:val="00E36BAC"/>
    <w:rsid w:val="00E47F5E"/>
    <w:rsid w:val="00E5078E"/>
    <w:rsid w:val="00E50D77"/>
    <w:rsid w:val="00E56D06"/>
    <w:rsid w:val="00E66C6B"/>
    <w:rsid w:val="00E70A8A"/>
    <w:rsid w:val="00E71262"/>
    <w:rsid w:val="00E77F6B"/>
    <w:rsid w:val="00E81B40"/>
    <w:rsid w:val="00E81EBB"/>
    <w:rsid w:val="00E85AB2"/>
    <w:rsid w:val="00E86AF0"/>
    <w:rsid w:val="00E90297"/>
    <w:rsid w:val="00E90B28"/>
    <w:rsid w:val="00EA1BED"/>
    <w:rsid w:val="00EA4830"/>
    <w:rsid w:val="00EC6BCE"/>
    <w:rsid w:val="00ED0E2D"/>
    <w:rsid w:val="00ED236E"/>
    <w:rsid w:val="00ED288A"/>
    <w:rsid w:val="00EE1BC9"/>
    <w:rsid w:val="00EE595B"/>
    <w:rsid w:val="00EF1729"/>
    <w:rsid w:val="00EF5573"/>
    <w:rsid w:val="00EF5A44"/>
    <w:rsid w:val="00F007FB"/>
    <w:rsid w:val="00F06325"/>
    <w:rsid w:val="00F11EBE"/>
    <w:rsid w:val="00F12536"/>
    <w:rsid w:val="00F137B3"/>
    <w:rsid w:val="00F14302"/>
    <w:rsid w:val="00F24629"/>
    <w:rsid w:val="00F25009"/>
    <w:rsid w:val="00F251C3"/>
    <w:rsid w:val="00F26985"/>
    <w:rsid w:val="00F303B1"/>
    <w:rsid w:val="00F30F02"/>
    <w:rsid w:val="00F310E3"/>
    <w:rsid w:val="00F36AEF"/>
    <w:rsid w:val="00F413EC"/>
    <w:rsid w:val="00F44270"/>
    <w:rsid w:val="00F45B07"/>
    <w:rsid w:val="00F46260"/>
    <w:rsid w:val="00F475E9"/>
    <w:rsid w:val="00F47696"/>
    <w:rsid w:val="00F52B51"/>
    <w:rsid w:val="00F5611E"/>
    <w:rsid w:val="00F6529B"/>
    <w:rsid w:val="00F715FC"/>
    <w:rsid w:val="00F75A24"/>
    <w:rsid w:val="00F77A03"/>
    <w:rsid w:val="00F8043E"/>
    <w:rsid w:val="00F80913"/>
    <w:rsid w:val="00F82B30"/>
    <w:rsid w:val="00F87C22"/>
    <w:rsid w:val="00F87CF5"/>
    <w:rsid w:val="00F90718"/>
    <w:rsid w:val="00F919BB"/>
    <w:rsid w:val="00F97FD3"/>
    <w:rsid w:val="00FA159C"/>
    <w:rsid w:val="00FA1E99"/>
    <w:rsid w:val="00FB15E1"/>
    <w:rsid w:val="00FB57D8"/>
    <w:rsid w:val="00FC34DC"/>
    <w:rsid w:val="00FC6482"/>
    <w:rsid w:val="00FD119D"/>
    <w:rsid w:val="00FD12BB"/>
    <w:rsid w:val="00FD6C46"/>
    <w:rsid w:val="00FE5525"/>
    <w:rsid w:val="00FE6113"/>
    <w:rsid w:val="00FE7A44"/>
    <w:rsid w:val="00FF15A8"/>
    <w:rsid w:val="00FF1A43"/>
    <w:rsid w:val="00FF295B"/>
    <w:rsid w:val="00FF3810"/>
    <w:rsid w:val="00FF75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2777" o:allowincell="f" fillcolor="white">
      <v:fill color="white"/>
    </o:shapedefaults>
    <o:shapelayout v:ext="edit">
      <o:idmap v:ext="edit" data="1"/>
    </o:shapelayout>
  </w:shapeDefaults>
  <w:decimalSymbol w:val=","/>
  <w:listSeparator w:val=";"/>
  <w14:docId w14:val="766530B8"/>
  <w15:docId w15:val="{6C84DD47-1B20-4B56-BC5E-A9AF8462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toc 1" w:uiPriority="39"/>
    <w:lsdException w:name="caption" w:semiHidden="1" w:unhideWhenUsed="1" w:qFormat="1"/>
    <w:lsdException w:name="table of figures" w:uiPriority="99"/>
    <w:lsdException w:name="Subtitle" w:qFormat="1"/>
    <w:lsdException w:name="Hyperlink" w:uiPriority="99"/>
    <w:lsdException w:name="Strong" w:uiPriority="22"/>
    <w:lsdException w:name="Normal (Web)" w:uiPriority="99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A5CBF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rsid w:val="001A5CBF"/>
    <w:pPr>
      <w:keepNext/>
      <w:jc w:val="center"/>
      <w:outlineLvl w:val="0"/>
    </w:pPr>
    <w:rPr>
      <w:rFonts w:ascii="Arial" w:hAnsi="Arial"/>
      <w:b/>
      <w:bCs/>
      <w:sz w:val="20"/>
    </w:rPr>
  </w:style>
  <w:style w:type="paragraph" w:styleId="Ttulo2">
    <w:name w:val="heading 2"/>
    <w:basedOn w:val="Normal"/>
    <w:next w:val="Normal"/>
    <w:rsid w:val="001A5CBF"/>
    <w:pPr>
      <w:keepNext/>
      <w:jc w:val="center"/>
      <w:outlineLvl w:val="1"/>
    </w:pPr>
    <w:rPr>
      <w:b/>
      <w:bCs/>
      <w:sz w:val="22"/>
    </w:rPr>
  </w:style>
  <w:style w:type="paragraph" w:styleId="Ttulo3">
    <w:name w:val="heading 3"/>
    <w:basedOn w:val="Normal"/>
    <w:next w:val="Normal"/>
    <w:rsid w:val="001A5CBF"/>
    <w:pPr>
      <w:keepNext/>
      <w:ind w:right="22"/>
      <w:jc w:val="center"/>
      <w:outlineLvl w:val="2"/>
    </w:pPr>
    <w:rPr>
      <w:b/>
      <w:bCs/>
      <w:sz w:val="48"/>
    </w:rPr>
  </w:style>
  <w:style w:type="paragraph" w:styleId="Ttulo4">
    <w:name w:val="heading 4"/>
    <w:basedOn w:val="Normal"/>
    <w:next w:val="Normal"/>
    <w:rsid w:val="001A5CBF"/>
    <w:pPr>
      <w:keepNext/>
      <w:ind w:right="22"/>
      <w:jc w:val="center"/>
      <w:outlineLvl w:val="3"/>
    </w:pPr>
    <w:rPr>
      <w:b/>
      <w:bCs/>
      <w:sz w:val="72"/>
    </w:rPr>
  </w:style>
  <w:style w:type="paragraph" w:styleId="Ttulo5">
    <w:name w:val="heading 5"/>
    <w:basedOn w:val="Normal"/>
    <w:next w:val="Normal"/>
    <w:rsid w:val="001A5CBF"/>
    <w:pPr>
      <w:keepNext/>
      <w:ind w:right="22"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rsid w:val="001A5CBF"/>
    <w:pPr>
      <w:keepNext/>
      <w:ind w:right="22"/>
      <w:jc w:val="center"/>
      <w:outlineLvl w:val="5"/>
    </w:pPr>
    <w:rPr>
      <w:b/>
      <w:bCs/>
      <w:sz w:val="32"/>
    </w:rPr>
  </w:style>
  <w:style w:type="paragraph" w:styleId="Ttulo7">
    <w:name w:val="heading 7"/>
    <w:basedOn w:val="Normal"/>
    <w:next w:val="Normal"/>
    <w:rsid w:val="001A5CBF"/>
    <w:pPr>
      <w:keepNext/>
      <w:outlineLvl w:val="6"/>
    </w:pPr>
    <w:rPr>
      <w:rFonts w:ascii="Arial" w:hAnsi="Arial" w:cs="Arial"/>
      <w:b/>
      <w:bCs/>
      <w:sz w:val="20"/>
    </w:rPr>
  </w:style>
  <w:style w:type="paragraph" w:styleId="Ttulo8">
    <w:name w:val="heading 8"/>
    <w:basedOn w:val="Normal"/>
    <w:next w:val="Normal"/>
    <w:rsid w:val="001A5CBF"/>
    <w:pPr>
      <w:keepNext/>
      <w:jc w:val="center"/>
      <w:outlineLvl w:val="7"/>
    </w:pPr>
    <w:rPr>
      <w:rFonts w:ascii="Arial" w:hAnsi="Arial" w:cs="Arial"/>
      <w:b/>
      <w:bCs/>
      <w:sz w:val="72"/>
    </w:rPr>
  </w:style>
  <w:style w:type="paragraph" w:styleId="Ttulo9">
    <w:name w:val="heading 9"/>
    <w:basedOn w:val="Normal"/>
    <w:next w:val="Normal"/>
    <w:rsid w:val="001A5CBF"/>
    <w:pPr>
      <w:keepNext/>
      <w:jc w:val="center"/>
      <w:outlineLvl w:val="8"/>
    </w:pPr>
    <w:rPr>
      <w:rFonts w:ascii="Arial" w:hAnsi="Arial" w:cs="Arial"/>
      <w:b/>
      <w:bCs/>
      <w:sz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1A5CBF"/>
    <w:rPr>
      <w:color w:val="0000FF"/>
      <w:u w:val="single"/>
    </w:rPr>
  </w:style>
  <w:style w:type="paragraph" w:customStyle="1" w:styleId="TindiceGBA">
    <w:name w:val="TindiceGBA"/>
    <w:basedOn w:val="T2informe"/>
    <w:rsid w:val="001A5CBF"/>
  </w:style>
  <w:style w:type="paragraph" w:customStyle="1" w:styleId="T2informe">
    <w:name w:val="T2informe"/>
    <w:basedOn w:val="GBA1"/>
    <w:rsid w:val="001A5CBF"/>
    <w:pPr>
      <w:numPr>
        <w:numId w:val="0"/>
      </w:numPr>
      <w:jc w:val="center"/>
    </w:pPr>
  </w:style>
  <w:style w:type="paragraph" w:customStyle="1" w:styleId="GBA1">
    <w:name w:val="GBA1"/>
    <w:basedOn w:val="Ttulo1"/>
    <w:link w:val="GBA1Car"/>
    <w:rsid w:val="001A5CBF"/>
    <w:pPr>
      <w:numPr>
        <w:numId w:val="2"/>
      </w:numPr>
      <w:suppressAutoHyphens/>
      <w:spacing w:before="240" w:line="360" w:lineRule="auto"/>
      <w:jc w:val="left"/>
    </w:pPr>
    <w:rPr>
      <w:b w:val="0"/>
      <w:bCs w:val="0"/>
      <w:caps/>
      <w:sz w:val="24"/>
      <w:u w:val="single"/>
    </w:rPr>
  </w:style>
  <w:style w:type="paragraph" w:styleId="Ttulodendice">
    <w:name w:val="index heading"/>
    <w:basedOn w:val="Normal"/>
    <w:next w:val="Normal"/>
    <w:rsid w:val="001A5CBF"/>
  </w:style>
  <w:style w:type="paragraph" w:styleId="TDC1">
    <w:name w:val="toc 1"/>
    <w:basedOn w:val="Ttulo1"/>
    <w:next w:val="Normal"/>
    <w:autoRedefine/>
    <w:uiPriority w:val="39"/>
    <w:rsid w:val="001A5CBF"/>
    <w:pPr>
      <w:keepNext w:val="0"/>
      <w:tabs>
        <w:tab w:val="left" w:pos="964"/>
        <w:tab w:val="right" w:leader="dot" w:pos="10195"/>
      </w:tabs>
      <w:spacing w:before="360"/>
      <w:jc w:val="left"/>
      <w:outlineLvl w:val="9"/>
    </w:pPr>
    <w:rPr>
      <w:rFonts w:cs="Arial"/>
      <w:caps/>
      <w:noProof/>
      <w:sz w:val="22"/>
      <w:szCs w:val="28"/>
    </w:rPr>
  </w:style>
  <w:style w:type="paragraph" w:styleId="TDC2">
    <w:name w:val="toc 2"/>
    <w:basedOn w:val="Ttulo2"/>
    <w:next w:val="Normal"/>
    <w:autoRedefine/>
    <w:rsid w:val="001A5CBF"/>
    <w:pPr>
      <w:keepNext w:val="0"/>
      <w:tabs>
        <w:tab w:val="right" w:leader="dot" w:pos="964"/>
        <w:tab w:val="right" w:leader="dot" w:pos="10195"/>
      </w:tabs>
      <w:spacing w:before="240"/>
      <w:jc w:val="left"/>
      <w:outlineLvl w:val="9"/>
    </w:pPr>
    <w:rPr>
      <w:rFonts w:ascii="Arial" w:hAnsi="Arial" w:cs="Arial"/>
      <w:noProof/>
    </w:rPr>
  </w:style>
  <w:style w:type="paragraph" w:styleId="TDC3">
    <w:name w:val="toc 3"/>
    <w:basedOn w:val="Ttulo3"/>
    <w:next w:val="Normal"/>
    <w:autoRedefine/>
    <w:rsid w:val="001A5CBF"/>
    <w:pPr>
      <w:keepNext w:val="0"/>
      <w:tabs>
        <w:tab w:val="right" w:pos="964"/>
        <w:tab w:val="right" w:leader="dot" w:pos="10195"/>
      </w:tabs>
      <w:ind w:right="0"/>
      <w:jc w:val="left"/>
      <w:outlineLvl w:val="9"/>
    </w:pPr>
    <w:rPr>
      <w:rFonts w:ascii="Arial" w:hAnsi="Arial" w:cs="Arial"/>
      <w:b w:val="0"/>
      <w:bCs w:val="0"/>
      <w:noProof/>
      <w:sz w:val="22"/>
    </w:rPr>
  </w:style>
  <w:style w:type="paragraph" w:styleId="TDC4">
    <w:name w:val="toc 4"/>
    <w:basedOn w:val="Normal"/>
    <w:next w:val="Normal"/>
    <w:autoRedefine/>
    <w:rsid w:val="001A5CBF"/>
    <w:pPr>
      <w:tabs>
        <w:tab w:val="left" w:pos="900"/>
        <w:tab w:val="right" w:leader="dot" w:pos="10195"/>
      </w:tabs>
      <w:jc w:val="left"/>
    </w:pPr>
    <w:rPr>
      <w:rFonts w:ascii="Arial" w:hAnsi="Arial" w:cs="Arial"/>
      <w:noProof/>
      <w:sz w:val="22"/>
    </w:rPr>
  </w:style>
  <w:style w:type="paragraph" w:styleId="TDC5">
    <w:name w:val="toc 5"/>
    <w:basedOn w:val="Normal"/>
    <w:next w:val="Normal"/>
    <w:autoRedefine/>
    <w:rsid w:val="001A5CBF"/>
    <w:pPr>
      <w:ind w:left="720"/>
      <w:jc w:val="left"/>
    </w:pPr>
  </w:style>
  <w:style w:type="paragraph" w:styleId="TDC6">
    <w:name w:val="toc 6"/>
    <w:basedOn w:val="Normal"/>
    <w:next w:val="Normal"/>
    <w:autoRedefine/>
    <w:rsid w:val="001A5CBF"/>
    <w:pPr>
      <w:ind w:left="960"/>
      <w:jc w:val="left"/>
    </w:pPr>
  </w:style>
  <w:style w:type="paragraph" w:styleId="TDC7">
    <w:name w:val="toc 7"/>
    <w:basedOn w:val="Normal"/>
    <w:next w:val="Normal"/>
    <w:autoRedefine/>
    <w:rsid w:val="001A5CBF"/>
    <w:pPr>
      <w:ind w:left="1200"/>
      <w:jc w:val="left"/>
    </w:pPr>
  </w:style>
  <w:style w:type="paragraph" w:styleId="TDC8">
    <w:name w:val="toc 8"/>
    <w:basedOn w:val="Normal"/>
    <w:next w:val="Normal"/>
    <w:autoRedefine/>
    <w:rsid w:val="001A5CBF"/>
    <w:pPr>
      <w:ind w:left="1440"/>
      <w:jc w:val="left"/>
    </w:pPr>
  </w:style>
  <w:style w:type="paragraph" w:styleId="TDC9">
    <w:name w:val="toc 9"/>
    <w:basedOn w:val="Normal"/>
    <w:next w:val="Normal"/>
    <w:autoRedefine/>
    <w:rsid w:val="001A5CBF"/>
    <w:pPr>
      <w:ind w:left="1680"/>
      <w:jc w:val="left"/>
    </w:pPr>
  </w:style>
  <w:style w:type="paragraph" w:customStyle="1" w:styleId="textoGBA">
    <w:name w:val="textoGBA"/>
    <w:basedOn w:val="Normal"/>
    <w:link w:val="textoGBACar"/>
    <w:rsid w:val="001A5CBF"/>
    <w:pPr>
      <w:tabs>
        <w:tab w:val="left" w:pos="851"/>
      </w:tabs>
      <w:spacing w:before="120"/>
      <w:ind w:left="851"/>
    </w:pPr>
    <w:rPr>
      <w:rFonts w:ascii="Arial" w:hAnsi="Arial"/>
      <w:lang w:val="es-AR"/>
    </w:rPr>
  </w:style>
  <w:style w:type="paragraph" w:customStyle="1" w:styleId="GBA2">
    <w:name w:val="GBA2"/>
    <w:basedOn w:val="Ttulo2"/>
    <w:link w:val="GBA2Car"/>
    <w:rsid w:val="001A5CBF"/>
    <w:pPr>
      <w:numPr>
        <w:ilvl w:val="1"/>
        <w:numId w:val="2"/>
      </w:numPr>
      <w:suppressAutoHyphens/>
      <w:spacing w:before="360"/>
      <w:jc w:val="left"/>
    </w:pPr>
    <w:rPr>
      <w:rFonts w:ascii="Arial" w:hAnsi="Arial"/>
      <w:b w:val="0"/>
      <w:bCs w:val="0"/>
      <w:caps/>
      <w:spacing w:val="-2"/>
      <w:sz w:val="24"/>
      <w:szCs w:val="28"/>
      <w:lang w:val="es-AR"/>
    </w:rPr>
  </w:style>
  <w:style w:type="paragraph" w:customStyle="1" w:styleId="GBA3">
    <w:name w:val="GBA3"/>
    <w:basedOn w:val="Ttulo3"/>
    <w:next w:val="textoGBA"/>
    <w:rsid w:val="001A5CBF"/>
    <w:pPr>
      <w:numPr>
        <w:ilvl w:val="2"/>
        <w:numId w:val="2"/>
      </w:numPr>
      <w:suppressAutoHyphens/>
      <w:spacing w:before="360"/>
      <w:ind w:right="23"/>
      <w:jc w:val="left"/>
    </w:pPr>
    <w:rPr>
      <w:rFonts w:ascii="Arial" w:hAnsi="Arial"/>
      <w:spacing w:val="-2"/>
      <w:sz w:val="24"/>
      <w:lang w:val="es-AR"/>
    </w:rPr>
  </w:style>
  <w:style w:type="paragraph" w:customStyle="1" w:styleId="GBA4">
    <w:name w:val="GBA4"/>
    <w:basedOn w:val="Ttulo4"/>
    <w:rsid w:val="001A5CBF"/>
    <w:pPr>
      <w:numPr>
        <w:ilvl w:val="3"/>
        <w:numId w:val="2"/>
      </w:numPr>
      <w:suppressAutoHyphens/>
      <w:spacing w:before="360"/>
      <w:ind w:right="0"/>
      <w:jc w:val="left"/>
    </w:pPr>
    <w:rPr>
      <w:rFonts w:ascii="Arial" w:hAnsi="Arial"/>
      <w:b w:val="0"/>
      <w:spacing w:val="-2"/>
      <w:sz w:val="24"/>
      <w:u w:val="single"/>
      <w:lang w:val="es-AR"/>
    </w:rPr>
  </w:style>
  <w:style w:type="paragraph" w:customStyle="1" w:styleId="Vietapunto">
    <w:name w:val="Viñetapunto"/>
    <w:basedOn w:val="textoGBA"/>
    <w:autoRedefine/>
    <w:rsid w:val="00F30F02"/>
    <w:pPr>
      <w:numPr>
        <w:numId w:val="5"/>
      </w:numPr>
      <w:tabs>
        <w:tab w:val="clear" w:pos="851"/>
        <w:tab w:val="left" w:pos="1260"/>
      </w:tabs>
      <w:ind w:left="1208" w:hanging="357"/>
    </w:pPr>
    <w:rPr>
      <w:b/>
      <w:color w:val="FF0000"/>
      <w:sz w:val="22"/>
      <w:szCs w:val="22"/>
    </w:rPr>
  </w:style>
  <w:style w:type="paragraph" w:customStyle="1" w:styleId="Vietaletra">
    <w:name w:val="Viñetaletra"/>
    <w:basedOn w:val="Vietapunto"/>
    <w:rsid w:val="001A5CBF"/>
    <w:pPr>
      <w:numPr>
        <w:numId w:val="4"/>
      </w:numPr>
    </w:pPr>
  </w:style>
  <w:style w:type="paragraph" w:customStyle="1" w:styleId="T1caratula">
    <w:name w:val="T1caratula"/>
    <w:basedOn w:val="Ttulo1"/>
    <w:rsid w:val="001A5CBF"/>
    <w:pPr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</w:pPr>
    <w:rPr>
      <w:caps/>
      <w:sz w:val="52"/>
    </w:rPr>
  </w:style>
  <w:style w:type="paragraph" w:customStyle="1" w:styleId="T2caratula">
    <w:name w:val="T2caratula"/>
    <w:basedOn w:val="Normal"/>
    <w:rsid w:val="001A5CBF"/>
    <w:pPr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Arial" w:hAnsi="Arial"/>
      <w:b/>
      <w:bCs/>
      <w:caps/>
      <w:sz w:val="40"/>
    </w:rPr>
  </w:style>
  <w:style w:type="paragraph" w:customStyle="1" w:styleId="TCcaratula">
    <w:name w:val="TCcaratula"/>
    <w:basedOn w:val="Normal"/>
    <w:rsid w:val="001A5CBF"/>
    <w:pPr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Arial" w:hAnsi="Arial" w:cs="Arial"/>
      <w:caps/>
    </w:rPr>
  </w:style>
  <w:style w:type="paragraph" w:customStyle="1" w:styleId="FirmaGBA">
    <w:name w:val="FirmaGBA"/>
    <w:basedOn w:val="textoGBA"/>
    <w:rsid w:val="001A5CBF"/>
    <w:pPr>
      <w:ind w:left="0"/>
      <w:jc w:val="center"/>
    </w:pPr>
    <w:rPr>
      <w:b/>
      <w:bCs/>
    </w:rPr>
  </w:style>
  <w:style w:type="paragraph" w:styleId="Encabezado">
    <w:name w:val="header"/>
    <w:basedOn w:val="Normal"/>
    <w:rsid w:val="001A5CBF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A5CBF"/>
    <w:pPr>
      <w:tabs>
        <w:tab w:val="center" w:pos="4419"/>
        <w:tab w:val="right" w:pos="8838"/>
      </w:tabs>
    </w:pPr>
  </w:style>
  <w:style w:type="paragraph" w:customStyle="1" w:styleId="textoISO">
    <w:name w:val="textoISO"/>
    <w:basedOn w:val="Normal"/>
    <w:rsid w:val="001A5CBF"/>
    <w:pPr>
      <w:tabs>
        <w:tab w:val="left" w:pos="851"/>
      </w:tabs>
      <w:spacing w:before="120"/>
      <w:ind w:left="851"/>
    </w:pPr>
    <w:rPr>
      <w:rFonts w:ascii="Arial" w:hAnsi="Arial"/>
      <w:lang w:val="es-AR"/>
    </w:rPr>
  </w:style>
  <w:style w:type="paragraph" w:customStyle="1" w:styleId="Vietapunto2">
    <w:name w:val="Viñetapunto2"/>
    <w:basedOn w:val="Vietapunto"/>
    <w:rsid w:val="001A5CBF"/>
    <w:pPr>
      <w:numPr>
        <w:numId w:val="3"/>
      </w:numPr>
    </w:pPr>
  </w:style>
  <w:style w:type="paragraph" w:customStyle="1" w:styleId="Numtabla">
    <w:name w:val="Numtabla"/>
    <w:basedOn w:val="textoGBA"/>
    <w:rsid w:val="001A5CBF"/>
    <w:pPr>
      <w:jc w:val="center"/>
    </w:pPr>
    <w:rPr>
      <w:sz w:val="18"/>
    </w:rPr>
  </w:style>
  <w:style w:type="paragraph" w:customStyle="1" w:styleId="textoISOpuntito">
    <w:name w:val="textoISOpuntito"/>
    <w:basedOn w:val="textoISO"/>
    <w:autoRedefine/>
    <w:rsid w:val="001A5CBF"/>
    <w:pPr>
      <w:tabs>
        <w:tab w:val="num" w:pos="1571"/>
      </w:tabs>
      <w:ind w:left="1571" w:hanging="360"/>
      <w:jc w:val="left"/>
    </w:pPr>
    <w:rPr>
      <w:bCs/>
    </w:rPr>
  </w:style>
  <w:style w:type="paragraph" w:customStyle="1" w:styleId="ISO2">
    <w:name w:val="ISO2"/>
    <w:basedOn w:val="Ttulo2"/>
    <w:rsid w:val="001A5CBF"/>
    <w:pPr>
      <w:numPr>
        <w:ilvl w:val="1"/>
        <w:numId w:val="1"/>
      </w:numPr>
      <w:tabs>
        <w:tab w:val="clear" w:pos="1440"/>
        <w:tab w:val="num" w:pos="792"/>
      </w:tabs>
      <w:suppressAutoHyphens/>
      <w:spacing w:before="120"/>
      <w:ind w:left="792" w:hanging="432"/>
      <w:jc w:val="left"/>
    </w:pPr>
    <w:rPr>
      <w:rFonts w:ascii="Arial" w:hAnsi="Arial"/>
      <w:caps/>
      <w:spacing w:val="-2"/>
      <w:sz w:val="24"/>
      <w:lang w:val="es-AR"/>
    </w:rPr>
  </w:style>
  <w:style w:type="paragraph" w:styleId="Textoindependiente">
    <w:name w:val="Body Text"/>
    <w:basedOn w:val="Normal"/>
    <w:rsid w:val="001A5CBF"/>
    <w:pPr>
      <w:jc w:val="left"/>
    </w:pPr>
    <w:rPr>
      <w:sz w:val="16"/>
    </w:rPr>
  </w:style>
  <w:style w:type="paragraph" w:styleId="ndice3">
    <w:name w:val="index 3"/>
    <w:basedOn w:val="Normal"/>
    <w:next w:val="Normal"/>
    <w:autoRedefine/>
    <w:semiHidden/>
    <w:rsid w:val="001A5CBF"/>
    <w:pPr>
      <w:ind w:left="720" w:hanging="240"/>
      <w:jc w:val="left"/>
    </w:pPr>
  </w:style>
  <w:style w:type="paragraph" w:styleId="Sangra2detindependiente">
    <w:name w:val="Body Text Indent 2"/>
    <w:basedOn w:val="Normal"/>
    <w:rsid w:val="001A5CBF"/>
    <w:pPr>
      <w:ind w:firstLine="720"/>
    </w:pPr>
    <w:rPr>
      <w:rFonts w:ascii="Arial" w:hAnsi="Arial"/>
    </w:rPr>
  </w:style>
  <w:style w:type="paragraph" w:styleId="ndice9">
    <w:name w:val="index 9"/>
    <w:basedOn w:val="Normal"/>
    <w:next w:val="Normal"/>
    <w:autoRedefine/>
    <w:semiHidden/>
    <w:rsid w:val="001A5CBF"/>
    <w:pPr>
      <w:ind w:left="2160" w:hanging="240"/>
    </w:pPr>
  </w:style>
  <w:style w:type="paragraph" w:customStyle="1" w:styleId="ISO1">
    <w:name w:val="ISO1"/>
    <w:basedOn w:val="Ttulo1"/>
    <w:rsid w:val="001A5CBF"/>
    <w:pPr>
      <w:tabs>
        <w:tab w:val="num" w:pos="851"/>
      </w:tabs>
      <w:suppressAutoHyphens/>
      <w:spacing w:before="240" w:line="360" w:lineRule="auto"/>
      <w:ind w:left="851" w:hanging="851"/>
      <w:jc w:val="left"/>
    </w:pPr>
    <w:rPr>
      <w:caps/>
      <w:sz w:val="24"/>
      <w:u w:val="single"/>
      <w:lang w:val="es-AR"/>
    </w:rPr>
  </w:style>
  <w:style w:type="paragraph" w:customStyle="1" w:styleId="ISO3">
    <w:name w:val="ISO3"/>
    <w:basedOn w:val="Ttulo3"/>
    <w:next w:val="textoISO"/>
    <w:rsid w:val="001A5CBF"/>
    <w:pPr>
      <w:tabs>
        <w:tab w:val="num" w:pos="851"/>
      </w:tabs>
      <w:suppressAutoHyphens/>
      <w:spacing w:before="120"/>
      <w:ind w:left="851" w:right="23" w:hanging="851"/>
      <w:jc w:val="left"/>
    </w:pPr>
    <w:rPr>
      <w:rFonts w:ascii="Arial" w:hAnsi="Arial"/>
      <w:spacing w:val="-2"/>
      <w:sz w:val="24"/>
      <w:lang w:val="es-AR"/>
    </w:rPr>
  </w:style>
  <w:style w:type="paragraph" w:customStyle="1" w:styleId="ISO4">
    <w:name w:val="ISO4"/>
    <w:basedOn w:val="Ttulo4"/>
    <w:rsid w:val="001A5CBF"/>
    <w:pPr>
      <w:tabs>
        <w:tab w:val="num" w:pos="851"/>
      </w:tabs>
      <w:suppressAutoHyphens/>
      <w:spacing w:before="120"/>
      <w:ind w:left="851" w:right="0" w:hanging="851"/>
      <w:jc w:val="left"/>
    </w:pPr>
    <w:rPr>
      <w:rFonts w:ascii="Arial" w:hAnsi="Arial"/>
      <w:b w:val="0"/>
      <w:spacing w:val="-2"/>
      <w:sz w:val="24"/>
      <w:lang w:val="es-AR"/>
    </w:rPr>
  </w:style>
  <w:style w:type="paragraph" w:customStyle="1" w:styleId="textoISOletrita">
    <w:name w:val="textoISOletrita"/>
    <w:basedOn w:val="textoISOpuntito"/>
    <w:rsid w:val="001A5CBF"/>
    <w:pPr>
      <w:tabs>
        <w:tab w:val="clear" w:pos="1571"/>
        <w:tab w:val="num" w:pos="1211"/>
      </w:tabs>
      <w:ind w:left="1211"/>
    </w:pPr>
  </w:style>
  <w:style w:type="paragraph" w:styleId="Prrafodelista">
    <w:name w:val="List Paragraph"/>
    <w:basedOn w:val="Normal"/>
    <w:uiPriority w:val="34"/>
    <w:qFormat/>
    <w:rsid w:val="009630A2"/>
    <w:pPr>
      <w:ind w:left="708"/>
    </w:pPr>
  </w:style>
  <w:style w:type="table" w:styleId="Tablaconcuadrcula">
    <w:name w:val="Table Grid"/>
    <w:basedOn w:val="Tablanormal"/>
    <w:rsid w:val="006B6C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link w:val="Ttulo1"/>
    <w:rsid w:val="00A647C9"/>
    <w:rPr>
      <w:rFonts w:ascii="Arial" w:hAnsi="Arial"/>
      <w:b/>
      <w:bCs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53CF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53CFE"/>
    <w:rPr>
      <w:sz w:val="24"/>
      <w:szCs w:val="24"/>
      <w:lang w:val="es-ES" w:eastAsia="es-ES"/>
    </w:rPr>
  </w:style>
  <w:style w:type="paragraph" w:customStyle="1" w:styleId="Gba30">
    <w:name w:val="Gba3"/>
    <w:basedOn w:val="Ttulo3"/>
    <w:next w:val="textoGBA"/>
    <w:rsid w:val="00353CFE"/>
    <w:pPr>
      <w:tabs>
        <w:tab w:val="num" w:pos="851"/>
      </w:tabs>
      <w:suppressAutoHyphens/>
      <w:spacing w:before="360"/>
      <w:ind w:left="851" w:right="23" w:hanging="851"/>
      <w:jc w:val="left"/>
    </w:pPr>
    <w:rPr>
      <w:rFonts w:ascii="Arial" w:hAnsi="Arial"/>
      <w:b w:val="0"/>
      <w:spacing w:val="-2"/>
      <w:sz w:val="24"/>
      <w:u w:val="single"/>
      <w:lang w:val="es-AR"/>
    </w:rPr>
  </w:style>
  <w:style w:type="paragraph" w:styleId="Textosinformato">
    <w:name w:val="Plain Text"/>
    <w:basedOn w:val="Normal"/>
    <w:link w:val="TextosinformatoCar"/>
    <w:rsid w:val="00353CFE"/>
    <w:pPr>
      <w:jc w:val="left"/>
    </w:pPr>
    <w:rPr>
      <w:rFonts w:ascii="Courier New" w:hAnsi="Courier New"/>
      <w:sz w:val="20"/>
      <w:szCs w:val="20"/>
    </w:rPr>
  </w:style>
  <w:style w:type="character" w:customStyle="1" w:styleId="TextosinformatoCar">
    <w:name w:val="Texto sin formato Car"/>
    <w:link w:val="Textosinformato"/>
    <w:rsid w:val="00353CFE"/>
    <w:rPr>
      <w:rFonts w:ascii="Courier New" w:hAnsi="Courier New"/>
      <w:lang w:val="es-ES" w:eastAsia="es-ES"/>
    </w:rPr>
  </w:style>
  <w:style w:type="paragraph" w:styleId="Continuarlista">
    <w:name w:val="List Continue"/>
    <w:basedOn w:val="Normal"/>
    <w:rsid w:val="00897731"/>
    <w:pPr>
      <w:spacing w:after="120"/>
      <w:ind w:left="283"/>
    </w:pPr>
  </w:style>
  <w:style w:type="paragraph" w:styleId="Textodeglobo">
    <w:name w:val="Balloon Text"/>
    <w:basedOn w:val="Normal"/>
    <w:link w:val="TextodegloboCar"/>
    <w:rsid w:val="00A01987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01987"/>
    <w:rPr>
      <w:rFonts w:ascii="Tahoma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3D27CD"/>
    <w:pPr>
      <w:autoSpaceDE w:val="0"/>
      <w:autoSpaceDN w:val="0"/>
      <w:adjustRightInd w:val="0"/>
    </w:pPr>
    <w:rPr>
      <w:color w:val="000000"/>
      <w:sz w:val="24"/>
      <w:szCs w:val="24"/>
      <w:lang w:val="es-AR" w:eastAsia="es-AR"/>
    </w:rPr>
  </w:style>
  <w:style w:type="character" w:styleId="Textoennegrita">
    <w:name w:val="Strong"/>
    <w:uiPriority w:val="22"/>
    <w:rsid w:val="00017B8D"/>
    <w:rPr>
      <w:b/>
      <w:bCs/>
    </w:rPr>
  </w:style>
  <w:style w:type="paragraph" w:customStyle="1" w:styleId="Pa11">
    <w:name w:val="Pa11"/>
    <w:basedOn w:val="Default"/>
    <w:next w:val="Default"/>
    <w:uiPriority w:val="99"/>
    <w:rsid w:val="00064FEB"/>
    <w:pPr>
      <w:spacing w:line="361" w:lineRule="atLeast"/>
    </w:pPr>
    <w:rPr>
      <w:rFonts w:ascii="Arial" w:eastAsia="Calibri" w:hAnsi="Arial" w:cs="Arial"/>
      <w:color w:val="auto"/>
      <w:lang w:eastAsia="en-US"/>
    </w:rPr>
  </w:style>
  <w:style w:type="paragraph" w:customStyle="1" w:styleId="Pa18">
    <w:name w:val="Pa18"/>
    <w:basedOn w:val="Default"/>
    <w:next w:val="Default"/>
    <w:uiPriority w:val="99"/>
    <w:rsid w:val="00064FEB"/>
    <w:pPr>
      <w:spacing w:line="201" w:lineRule="atLeast"/>
    </w:pPr>
    <w:rPr>
      <w:rFonts w:ascii="Arial" w:eastAsia="Calibri" w:hAnsi="Arial" w:cs="Arial"/>
      <w:color w:val="auto"/>
      <w:lang w:eastAsia="en-US"/>
    </w:rPr>
  </w:style>
  <w:style w:type="paragraph" w:customStyle="1" w:styleId="Pa19">
    <w:name w:val="Pa19"/>
    <w:basedOn w:val="Default"/>
    <w:next w:val="Default"/>
    <w:uiPriority w:val="99"/>
    <w:rsid w:val="00064FEB"/>
    <w:pPr>
      <w:spacing w:line="201" w:lineRule="atLeast"/>
    </w:pPr>
    <w:rPr>
      <w:rFonts w:ascii="Arial" w:eastAsia="Calibri" w:hAnsi="Arial" w:cs="Arial"/>
      <w:color w:val="auto"/>
      <w:lang w:eastAsia="en-US"/>
    </w:rPr>
  </w:style>
  <w:style w:type="character" w:customStyle="1" w:styleId="A16">
    <w:name w:val="A16"/>
    <w:uiPriority w:val="99"/>
    <w:rsid w:val="00064FEB"/>
    <w:rPr>
      <w:color w:val="000000"/>
      <w:sz w:val="20"/>
      <w:szCs w:val="20"/>
    </w:rPr>
  </w:style>
  <w:style w:type="paragraph" w:customStyle="1" w:styleId="Pa22">
    <w:name w:val="Pa22"/>
    <w:basedOn w:val="Default"/>
    <w:next w:val="Default"/>
    <w:uiPriority w:val="99"/>
    <w:rsid w:val="00064FEB"/>
    <w:pPr>
      <w:spacing w:line="281" w:lineRule="atLeast"/>
    </w:pPr>
    <w:rPr>
      <w:rFonts w:ascii="Arial" w:eastAsia="Calibri" w:hAnsi="Arial" w:cs="Arial"/>
      <w:color w:val="auto"/>
      <w:lang w:eastAsia="en-US"/>
    </w:rPr>
  </w:style>
  <w:style w:type="paragraph" w:customStyle="1" w:styleId="Pa17">
    <w:name w:val="Pa17"/>
    <w:basedOn w:val="Default"/>
    <w:next w:val="Default"/>
    <w:uiPriority w:val="99"/>
    <w:rsid w:val="00064FEB"/>
    <w:pPr>
      <w:spacing w:line="161" w:lineRule="atLeast"/>
    </w:pPr>
    <w:rPr>
      <w:rFonts w:ascii="Arial" w:eastAsia="Calibri" w:hAnsi="Arial" w:cs="Arial"/>
      <w:color w:val="auto"/>
      <w:lang w:eastAsia="en-US"/>
    </w:rPr>
  </w:style>
  <w:style w:type="paragraph" w:customStyle="1" w:styleId="Pa26">
    <w:name w:val="Pa26"/>
    <w:basedOn w:val="Default"/>
    <w:next w:val="Default"/>
    <w:uiPriority w:val="99"/>
    <w:rsid w:val="00064FEB"/>
    <w:pPr>
      <w:spacing w:line="201" w:lineRule="atLeast"/>
    </w:pPr>
    <w:rPr>
      <w:rFonts w:ascii="Arial" w:eastAsia="Calibri" w:hAnsi="Arial" w:cs="Arial"/>
      <w:color w:val="auto"/>
      <w:lang w:eastAsia="en-US"/>
    </w:rPr>
  </w:style>
  <w:style w:type="paragraph" w:customStyle="1" w:styleId="Pa16">
    <w:name w:val="Pa16"/>
    <w:basedOn w:val="Default"/>
    <w:next w:val="Default"/>
    <w:uiPriority w:val="99"/>
    <w:rsid w:val="00064FEB"/>
    <w:pPr>
      <w:spacing w:line="201" w:lineRule="atLeast"/>
    </w:pPr>
    <w:rPr>
      <w:rFonts w:ascii="Arial" w:eastAsia="Calibri" w:hAnsi="Arial" w:cs="Arial"/>
      <w:color w:val="auto"/>
      <w:lang w:eastAsia="en-US"/>
    </w:rPr>
  </w:style>
  <w:style w:type="paragraph" w:customStyle="1" w:styleId="Pa27">
    <w:name w:val="Pa27"/>
    <w:basedOn w:val="Default"/>
    <w:next w:val="Default"/>
    <w:uiPriority w:val="99"/>
    <w:rsid w:val="00064FEB"/>
    <w:pPr>
      <w:spacing w:line="201" w:lineRule="atLeast"/>
    </w:pPr>
    <w:rPr>
      <w:rFonts w:ascii="Arial" w:eastAsia="Calibri" w:hAnsi="Arial" w:cs="Arial"/>
      <w:color w:val="auto"/>
      <w:lang w:eastAsia="en-US"/>
    </w:rPr>
  </w:style>
  <w:style w:type="paragraph" w:customStyle="1" w:styleId="Pa29">
    <w:name w:val="Pa29"/>
    <w:basedOn w:val="Default"/>
    <w:next w:val="Default"/>
    <w:uiPriority w:val="99"/>
    <w:rsid w:val="00064FEB"/>
    <w:pPr>
      <w:spacing w:line="201" w:lineRule="atLeast"/>
    </w:pPr>
    <w:rPr>
      <w:rFonts w:ascii="Arial" w:eastAsia="Calibri" w:hAnsi="Arial" w:cs="Arial"/>
      <w:color w:val="auto"/>
      <w:lang w:eastAsia="en-US"/>
    </w:rPr>
  </w:style>
  <w:style w:type="paragraph" w:customStyle="1" w:styleId="Pa31">
    <w:name w:val="Pa31"/>
    <w:basedOn w:val="Default"/>
    <w:next w:val="Default"/>
    <w:uiPriority w:val="99"/>
    <w:rsid w:val="00064FEB"/>
    <w:pPr>
      <w:spacing w:line="201" w:lineRule="atLeast"/>
    </w:pPr>
    <w:rPr>
      <w:rFonts w:ascii="Arial" w:eastAsia="Calibri" w:hAnsi="Arial" w:cs="Arial"/>
      <w:color w:val="auto"/>
      <w:lang w:eastAsia="en-US"/>
    </w:rPr>
  </w:style>
  <w:style w:type="paragraph" w:customStyle="1" w:styleId="Pa32">
    <w:name w:val="Pa32"/>
    <w:basedOn w:val="Default"/>
    <w:next w:val="Default"/>
    <w:uiPriority w:val="99"/>
    <w:rsid w:val="00064FEB"/>
    <w:pPr>
      <w:spacing w:line="201" w:lineRule="atLeast"/>
    </w:pPr>
    <w:rPr>
      <w:rFonts w:ascii="Arial" w:eastAsia="Calibri" w:hAnsi="Arial" w:cs="Arial"/>
      <w:color w:val="auto"/>
      <w:lang w:eastAsia="en-US"/>
    </w:rPr>
  </w:style>
  <w:style w:type="paragraph" w:customStyle="1" w:styleId="Pa34">
    <w:name w:val="Pa34"/>
    <w:basedOn w:val="Default"/>
    <w:next w:val="Default"/>
    <w:uiPriority w:val="99"/>
    <w:rsid w:val="00064FEB"/>
    <w:pPr>
      <w:spacing w:line="201" w:lineRule="atLeast"/>
    </w:pPr>
    <w:rPr>
      <w:rFonts w:ascii="Arial" w:eastAsia="Calibri" w:hAnsi="Arial" w:cs="Arial"/>
      <w:color w:val="auto"/>
      <w:lang w:eastAsia="en-US"/>
    </w:rPr>
  </w:style>
  <w:style w:type="paragraph" w:customStyle="1" w:styleId="Pa36">
    <w:name w:val="Pa36"/>
    <w:basedOn w:val="Default"/>
    <w:next w:val="Default"/>
    <w:uiPriority w:val="99"/>
    <w:rsid w:val="00064FEB"/>
    <w:pPr>
      <w:spacing w:line="201" w:lineRule="atLeast"/>
    </w:pPr>
    <w:rPr>
      <w:rFonts w:ascii="Arial" w:eastAsia="Calibri" w:hAnsi="Arial" w:cs="Arial"/>
      <w:color w:val="auto"/>
      <w:lang w:eastAsia="en-US"/>
    </w:rPr>
  </w:style>
  <w:style w:type="character" w:customStyle="1" w:styleId="A14">
    <w:name w:val="A14"/>
    <w:uiPriority w:val="99"/>
    <w:rsid w:val="00064FEB"/>
    <w:rPr>
      <w:b/>
      <w:bCs/>
      <w:color w:val="000000"/>
      <w:sz w:val="16"/>
      <w:szCs w:val="16"/>
    </w:rPr>
  </w:style>
  <w:style w:type="paragraph" w:customStyle="1" w:styleId="Pa5">
    <w:name w:val="Pa5"/>
    <w:basedOn w:val="Default"/>
    <w:next w:val="Default"/>
    <w:uiPriority w:val="99"/>
    <w:rsid w:val="00064FEB"/>
    <w:pPr>
      <w:spacing w:line="201" w:lineRule="atLeast"/>
    </w:pPr>
    <w:rPr>
      <w:rFonts w:ascii="Arial" w:eastAsia="Calibri" w:hAnsi="Arial" w:cs="Arial"/>
      <w:color w:val="auto"/>
      <w:lang w:eastAsia="en-US"/>
    </w:rPr>
  </w:style>
  <w:style w:type="character" w:customStyle="1" w:styleId="A17">
    <w:name w:val="A17"/>
    <w:uiPriority w:val="99"/>
    <w:rsid w:val="00064FEB"/>
    <w:rPr>
      <w:color w:val="000000"/>
      <w:sz w:val="16"/>
      <w:szCs w:val="16"/>
    </w:rPr>
  </w:style>
  <w:style w:type="paragraph" w:styleId="Sangra3detindependiente">
    <w:name w:val="Body Text Indent 3"/>
    <w:basedOn w:val="Normal"/>
    <w:link w:val="Sangra3detindependienteCar"/>
    <w:rsid w:val="0050784D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50784D"/>
    <w:rPr>
      <w:sz w:val="16"/>
      <w:szCs w:val="16"/>
      <w:lang w:val="es-ES" w:eastAsia="es-ES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F413EC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AR" w:eastAsia="es-AR"/>
    </w:rPr>
  </w:style>
  <w:style w:type="paragraph" w:styleId="ndice1">
    <w:name w:val="index 1"/>
    <w:basedOn w:val="Normal"/>
    <w:next w:val="Normal"/>
    <w:autoRedefine/>
    <w:rsid w:val="00F413EC"/>
    <w:pPr>
      <w:ind w:left="240" w:hanging="240"/>
    </w:pPr>
  </w:style>
  <w:style w:type="paragraph" w:customStyle="1" w:styleId="Epgrafe1">
    <w:name w:val="Epígrafe1"/>
    <w:basedOn w:val="Normal"/>
    <w:next w:val="Normal"/>
    <w:link w:val="EpgrafeCar"/>
    <w:unhideWhenUsed/>
    <w:rsid w:val="00F413EC"/>
    <w:rPr>
      <w:b/>
      <w:bCs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rsid w:val="00F413EC"/>
  </w:style>
  <w:style w:type="paragraph" w:customStyle="1" w:styleId="normal2">
    <w:name w:val="normal2"/>
    <w:basedOn w:val="Normal"/>
    <w:link w:val="normal2Car"/>
    <w:rsid w:val="00F413EC"/>
    <w:pPr>
      <w:spacing w:before="240" w:line="276" w:lineRule="auto"/>
      <w:ind w:left="851"/>
    </w:pPr>
    <w:rPr>
      <w:rFonts w:ascii="Arial" w:hAnsi="Arial"/>
    </w:rPr>
  </w:style>
  <w:style w:type="paragraph" w:customStyle="1" w:styleId="Titulo1">
    <w:name w:val="Titulo 1"/>
    <w:basedOn w:val="GBA1"/>
    <w:link w:val="Titulo1Car"/>
    <w:rsid w:val="00F413EC"/>
    <w:pPr>
      <w:numPr>
        <w:numId w:val="0"/>
      </w:numPr>
    </w:pPr>
    <w:rPr>
      <w:color w:val="000000"/>
    </w:rPr>
  </w:style>
  <w:style w:type="character" w:customStyle="1" w:styleId="normal2Car">
    <w:name w:val="normal2 Car"/>
    <w:link w:val="normal2"/>
    <w:rsid w:val="00F413EC"/>
    <w:rPr>
      <w:rFonts w:ascii="Arial" w:hAnsi="Arial" w:cs="Arial"/>
      <w:sz w:val="24"/>
      <w:szCs w:val="24"/>
      <w:lang w:val="es-ES" w:eastAsia="es-ES"/>
    </w:rPr>
  </w:style>
  <w:style w:type="paragraph" w:customStyle="1" w:styleId="Titulo2">
    <w:name w:val="Titulo 2"/>
    <w:basedOn w:val="Titulo1"/>
    <w:link w:val="Titulo2Car"/>
    <w:rsid w:val="00F413EC"/>
  </w:style>
  <w:style w:type="character" w:customStyle="1" w:styleId="GBA1Car">
    <w:name w:val="GBA1 Car"/>
    <w:link w:val="GBA1"/>
    <w:rsid w:val="00F413EC"/>
    <w:rPr>
      <w:rFonts w:ascii="Arial" w:hAnsi="Arial"/>
      <w:caps/>
      <w:sz w:val="24"/>
      <w:szCs w:val="24"/>
      <w:u w:val="single"/>
      <w:lang w:eastAsia="es-ES"/>
    </w:rPr>
  </w:style>
  <w:style w:type="character" w:customStyle="1" w:styleId="Titulo1Car">
    <w:name w:val="Titulo 1 Car"/>
    <w:link w:val="Titulo1"/>
    <w:rsid w:val="00F413EC"/>
    <w:rPr>
      <w:rFonts w:ascii="Arial" w:hAnsi="Arial"/>
      <w:caps/>
      <w:color w:val="000000"/>
      <w:sz w:val="24"/>
      <w:szCs w:val="24"/>
      <w:u w:val="single"/>
      <w:lang w:eastAsia="es-ES"/>
    </w:rPr>
  </w:style>
  <w:style w:type="paragraph" w:customStyle="1" w:styleId="Titulo3">
    <w:name w:val="Titulo 3"/>
    <w:basedOn w:val="Titulo2"/>
    <w:link w:val="Titulo3Car"/>
    <w:rsid w:val="00F413EC"/>
    <w:rPr>
      <w:caps w:val="0"/>
    </w:rPr>
  </w:style>
  <w:style w:type="character" w:customStyle="1" w:styleId="Titulo2Car">
    <w:name w:val="Titulo 2 Car"/>
    <w:link w:val="Titulo2"/>
    <w:rsid w:val="00F413EC"/>
    <w:rPr>
      <w:rFonts w:ascii="Arial" w:hAnsi="Arial"/>
      <w:caps/>
      <w:color w:val="000000"/>
      <w:sz w:val="24"/>
      <w:szCs w:val="24"/>
      <w:u w:val="single"/>
      <w:lang w:eastAsia="es-ES"/>
    </w:rPr>
  </w:style>
  <w:style w:type="paragraph" w:customStyle="1" w:styleId="Titulo4">
    <w:name w:val="Titulo 4"/>
    <w:basedOn w:val="Titulo3"/>
    <w:link w:val="Titulo4Car"/>
    <w:rsid w:val="00F413EC"/>
  </w:style>
  <w:style w:type="character" w:customStyle="1" w:styleId="Titulo3Car">
    <w:name w:val="Titulo 3 Car"/>
    <w:link w:val="Titulo3"/>
    <w:rsid w:val="00F413EC"/>
    <w:rPr>
      <w:rFonts w:ascii="Arial" w:hAnsi="Arial"/>
      <w:color w:val="000000"/>
      <w:sz w:val="24"/>
      <w:szCs w:val="24"/>
      <w:u w:val="single"/>
      <w:lang w:eastAsia="es-ES"/>
    </w:rPr>
  </w:style>
  <w:style w:type="paragraph" w:customStyle="1" w:styleId="Figuras">
    <w:name w:val="Figuras"/>
    <w:basedOn w:val="Epgrafe1"/>
    <w:link w:val="FigurasCar"/>
    <w:rsid w:val="00F413EC"/>
    <w:pPr>
      <w:jc w:val="center"/>
    </w:pPr>
    <w:rPr>
      <w:rFonts w:ascii="Arial" w:hAnsi="Arial"/>
      <w:b w:val="0"/>
    </w:rPr>
  </w:style>
  <w:style w:type="character" w:customStyle="1" w:styleId="Titulo4Car">
    <w:name w:val="Titulo 4 Car"/>
    <w:link w:val="Titulo4"/>
    <w:rsid w:val="00F413EC"/>
  </w:style>
  <w:style w:type="paragraph" w:styleId="Textonotapie">
    <w:name w:val="footnote text"/>
    <w:basedOn w:val="Normal"/>
    <w:link w:val="TextonotapieCar"/>
    <w:rsid w:val="00F413EC"/>
    <w:rPr>
      <w:sz w:val="20"/>
      <w:szCs w:val="20"/>
    </w:rPr>
  </w:style>
  <w:style w:type="character" w:customStyle="1" w:styleId="TextonotapieCar">
    <w:name w:val="Texto nota pie Car"/>
    <w:link w:val="Textonotapie"/>
    <w:rsid w:val="00F413EC"/>
    <w:rPr>
      <w:lang w:val="es-ES" w:eastAsia="es-ES"/>
    </w:rPr>
  </w:style>
  <w:style w:type="character" w:customStyle="1" w:styleId="EpgrafeCar">
    <w:name w:val="Epígrafe Car"/>
    <w:link w:val="Epgrafe1"/>
    <w:rsid w:val="00F413EC"/>
    <w:rPr>
      <w:b/>
      <w:bCs/>
      <w:lang w:val="es-ES" w:eastAsia="es-ES"/>
    </w:rPr>
  </w:style>
  <w:style w:type="character" w:customStyle="1" w:styleId="FigurasCar">
    <w:name w:val="Figuras Car"/>
    <w:link w:val="Figuras"/>
    <w:rsid w:val="00F413EC"/>
    <w:rPr>
      <w:rFonts w:ascii="Arial" w:hAnsi="Arial" w:cs="Arial"/>
      <w:bCs/>
      <w:lang w:val="es-ES" w:eastAsia="es-ES"/>
    </w:rPr>
  </w:style>
  <w:style w:type="character" w:styleId="Refdenotaalpie">
    <w:name w:val="footnote reference"/>
    <w:rsid w:val="00F413E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9E6E6D"/>
    <w:pPr>
      <w:spacing w:before="100" w:beforeAutospacing="1" w:after="100" w:afterAutospacing="1"/>
      <w:jc w:val="left"/>
    </w:pPr>
    <w:rPr>
      <w:lang w:val="es-AR" w:eastAsia="es-AR"/>
    </w:rPr>
  </w:style>
  <w:style w:type="character" w:customStyle="1" w:styleId="apple-converted-space">
    <w:name w:val="apple-converted-space"/>
    <w:rsid w:val="009E6E6D"/>
  </w:style>
  <w:style w:type="character" w:customStyle="1" w:styleId="WW8Num1z0">
    <w:name w:val="WW8Num1z0"/>
    <w:rsid w:val="0094344E"/>
  </w:style>
  <w:style w:type="character" w:customStyle="1" w:styleId="WW8Num1z1">
    <w:name w:val="WW8Num1z1"/>
    <w:rsid w:val="0094344E"/>
  </w:style>
  <w:style w:type="character" w:customStyle="1" w:styleId="WW8Num1z2">
    <w:name w:val="WW8Num1z2"/>
    <w:rsid w:val="0094344E"/>
  </w:style>
  <w:style w:type="character" w:customStyle="1" w:styleId="WW8Num1z3">
    <w:name w:val="WW8Num1z3"/>
    <w:rsid w:val="0094344E"/>
  </w:style>
  <w:style w:type="character" w:customStyle="1" w:styleId="WW8Num1z4">
    <w:name w:val="WW8Num1z4"/>
    <w:rsid w:val="0094344E"/>
  </w:style>
  <w:style w:type="character" w:customStyle="1" w:styleId="WW8Num1z5">
    <w:name w:val="WW8Num1z5"/>
    <w:rsid w:val="0094344E"/>
  </w:style>
  <w:style w:type="character" w:customStyle="1" w:styleId="WW8Num1z6">
    <w:name w:val="WW8Num1z6"/>
    <w:rsid w:val="0094344E"/>
  </w:style>
  <w:style w:type="character" w:customStyle="1" w:styleId="WW8Num1z7">
    <w:name w:val="WW8Num1z7"/>
    <w:rsid w:val="0094344E"/>
  </w:style>
  <w:style w:type="character" w:customStyle="1" w:styleId="WW8Num1z8">
    <w:name w:val="WW8Num1z8"/>
    <w:rsid w:val="0094344E"/>
  </w:style>
  <w:style w:type="character" w:customStyle="1" w:styleId="WW8Num2z0">
    <w:name w:val="WW8Num2z0"/>
    <w:rsid w:val="0094344E"/>
  </w:style>
  <w:style w:type="character" w:customStyle="1" w:styleId="WW8Num2z1">
    <w:name w:val="WW8Num2z1"/>
    <w:rsid w:val="0094344E"/>
    <w:rPr>
      <w:rFonts w:ascii="Courier New" w:hAnsi="Courier New" w:cs="Courier New"/>
    </w:rPr>
  </w:style>
  <w:style w:type="character" w:customStyle="1" w:styleId="WW8Num2z2">
    <w:name w:val="WW8Num2z2"/>
    <w:rsid w:val="0094344E"/>
    <w:rPr>
      <w:rFonts w:ascii="Wingdings" w:hAnsi="Wingdings" w:cs="Wingdings"/>
    </w:rPr>
  </w:style>
  <w:style w:type="character" w:customStyle="1" w:styleId="WW8Num2z3">
    <w:name w:val="WW8Num2z3"/>
    <w:rsid w:val="0094344E"/>
    <w:rPr>
      <w:rFonts w:ascii="Symbol" w:hAnsi="Symbol" w:cs="Symbol"/>
    </w:rPr>
  </w:style>
  <w:style w:type="character" w:customStyle="1" w:styleId="WW8Num2z4">
    <w:name w:val="WW8Num2z4"/>
    <w:rsid w:val="0094344E"/>
  </w:style>
  <w:style w:type="character" w:customStyle="1" w:styleId="WW8Num2z5">
    <w:name w:val="WW8Num2z5"/>
    <w:rsid w:val="0094344E"/>
  </w:style>
  <w:style w:type="character" w:customStyle="1" w:styleId="WW8Num2z6">
    <w:name w:val="WW8Num2z6"/>
    <w:rsid w:val="0094344E"/>
  </w:style>
  <w:style w:type="character" w:customStyle="1" w:styleId="WW8Num2z7">
    <w:name w:val="WW8Num2z7"/>
    <w:rsid w:val="0094344E"/>
  </w:style>
  <w:style w:type="character" w:customStyle="1" w:styleId="WW8Num2z8">
    <w:name w:val="WW8Num2z8"/>
    <w:rsid w:val="0094344E"/>
  </w:style>
  <w:style w:type="character" w:customStyle="1" w:styleId="WW8Num3z0">
    <w:name w:val="WW8Num3z0"/>
    <w:rsid w:val="0094344E"/>
  </w:style>
  <w:style w:type="character" w:customStyle="1" w:styleId="WW8Num3z1">
    <w:name w:val="WW8Num3z1"/>
    <w:rsid w:val="0094344E"/>
  </w:style>
  <w:style w:type="character" w:customStyle="1" w:styleId="WW8Num3z2">
    <w:name w:val="WW8Num3z2"/>
    <w:rsid w:val="0094344E"/>
  </w:style>
  <w:style w:type="character" w:customStyle="1" w:styleId="WW8Num3z3">
    <w:name w:val="WW8Num3z3"/>
    <w:rsid w:val="0094344E"/>
    <w:rPr>
      <w:rFonts w:ascii="Symbol" w:hAnsi="Symbol" w:cs="Symbol"/>
    </w:rPr>
  </w:style>
  <w:style w:type="character" w:customStyle="1" w:styleId="WW8Num4z0">
    <w:name w:val="WW8Num4z0"/>
    <w:rsid w:val="0094344E"/>
    <w:rPr>
      <w:rFonts w:ascii="Symbol" w:eastAsia="Times New Roman" w:hAnsi="Symbol" w:cs="Times New Roman"/>
    </w:rPr>
  </w:style>
  <w:style w:type="character" w:customStyle="1" w:styleId="WW8Num4z1">
    <w:name w:val="WW8Num4z1"/>
    <w:rsid w:val="0094344E"/>
    <w:rPr>
      <w:rFonts w:ascii="Courier New" w:hAnsi="Courier New" w:cs="Courier New"/>
    </w:rPr>
  </w:style>
  <w:style w:type="character" w:customStyle="1" w:styleId="WW8Num4z2">
    <w:name w:val="WW8Num4z2"/>
    <w:rsid w:val="0094344E"/>
    <w:rPr>
      <w:rFonts w:ascii="Wingdings" w:hAnsi="Wingdings" w:cs="Wingdings"/>
    </w:rPr>
  </w:style>
  <w:style w:type="character" w:customStyle="1" w:styleId="WW8Num4z3">
    <w:name w:val="WW8Num4z3"/>
    <w:rsid w:val="0094344E"/>
    <w:rPr>
      <w:rFonts w:ascii="Symbol" w:hAnsi="Symbol" w:cs="Symbol"/>
    </w:rPr>
  </w:style>
  <w:style w:type="character" w:customStyle="1" w:styleId="WW8Num4z4">
    <w:name w:val="WW8Num4z4"/>
    <w:rsid w:val="0094344E"/>
  </w:style>
  <w:style w:type="character" w:customStyle="1" w:styleId="WW8Num4z5">
    <w:name w:val="WW8Num4z5"/>
    <w:rsid w:val="0094344E"/>
  </w:style>
  <w:style w:type="character" w:customStyle="1" w:styleId="WW8Num4z6">
    <w:name w:val="WW8Num4z6"/>
    <w:rsid w:val="0094344E"/>
  </w:style>
  <w:style w:type="character" w:customStyle="1" w:styleId="WW8Num4z7">
    <w:name w:val="WW8Num4z7"/>
    <w:rsid w:val="0094344E"/>
  </w:style>
  <w:style w:type="character" w:customStyle="1" w:styleId="WW8Num4z8">
    <w:name w:val="WW8Num4z8"/>
    <w:rsid w:val="0094344E"/>
  </w:style>
  <w:style w:type="character" w:customStyle="1" w:styleId="WW8Num5z0">
    <w:name w:val="WW8Num5z0"/>
    <w:rsid w:val="0094344E"/>
    <w:rPr>
      <w:rFonts w:ascii="Symbol" w:hAnsi="Symbol" w:cs="Arial"/>
    </w:rPr>
  </w:style>
  <w:style w:type="character" w:customStyle="1" w:styleId="WW8Num6z0">
    <w:name w:val="WW8Num6z0"/>
    <w:rsid w:val="0094344E"/>
    <w:rPr>
      <w:rFonts w:ascii="Courier New" w:hAnsi="Courier New" w:cs="Symbol"/>
    </w:rPr>
  </w:style>
  <w:style w:type="character" w:customStyle="1" w:styleId="WW8Num7z0">
    <w:name w:val="WW8Num7z0"/>
    <w:rsid w:val="0094344E"/>
    <w:rPr>
      <w:b w:val="0"/>
      <w:bCs w:val="0"/>
      <w:i w:val="0"/>
      <w:iCs w:val="0"/>
    </w:rPr>
  </w:style>
  <w:style w:type="character" w:customStyle="1" w:styleId="WW8Num7z1">
    <w:name w:val="WW8Num7z1"/>
    <w:rsid w:val="0094344E"/>
  </w:style>
  <w:style w:type="character" w:customStyle="1" w:styleId="WW8Num7z2">
    <w:name w:val="WW8Num7z2"/>
    <w:rsid w:val="0094344E"/>
  </w:style>
  <w:style w:type="character" w:customStyle="1" w:styleId="WW8Num7z3">
    <w:name w:val="WW8Num7z3"/>
    <w:rsid w:val="0094344E"/>
  </w:style>
  <w:style w:type="character" w:customStyle="1" w:styleId="WW8Num7z4">
    <w:name w:val="WW8Num7z4"/>
    <w:rsid w:val="0094344E"/>
  </w:style>
  <w:style w:type="character" w:customStyle="1" w:styleId="WW8Num7z5">
    <w:name w:val="WW8Num7z5"/>
    <w:rsid w:val="0094344E"/>
  </w:style>
  <w:style w:type="character" w:customStyle="1" w:styleId="WW8Num7z6">
    <w:name w:val="WW8Num7z6"/>
    <w:rsid w:val="0094344E"/>
  </w:style>
  <w:style w:type="character" w:customStyle="1" w:styleId="WW8Num7z7">
    <w:name w:val="WW8Num7z7"/>
    <w:rsid w:val="0094344E"/>
  </w:style>
  <w:style w:type="character" w:customStyle="1" w:styleId="WW8Num7z8">
    <w:name w:val="WW8Num7z8"/>
    <w:rsid w:val="0094344E"/>
  </w:style>
  <w:style w:type="character" w:customStyle="1" w:styleId="WW8Num8z0">
    <w:name w:val="WW8Num8z0"/>
    <w:rsid w:val="0094344E"/>
    <w:rPr>
      <w:rFonts w:ascii="Arial" w:eastAsia="Times New Roman" w:hAnsi="Arial" w:cs="Arial"/>
      <w:b w:val="0"/>
      <w:bCs w:val="0"/>
      <w:i w:val="0"/>
      <w:iCs w:val="0"/>
      <w:color w:val="auto"/>
      <w:sz w:val="24"/>
      <w:szCs w:val="24"/>
      <w:lang w:val="es-AR" w:eastAsia="zh-CN" w:bidi="ar-SA"/>
    </w:rPr>
  </w:style>
  <w:style w:type="character" w:customStyle="1" w:styleId="WW8Num8z1">
    <w:name w:val="WW8Num8z1"/>
    <w:rsid w:val="0094344E"/>
    <w:rPr>
      <w:rFonts w:ascii="OpenSymbol" w:hAnsi="OpenSymbol" w:cs="OpenSymbol"/>
    </w:rPr>
  </w:style>
  <w:style w:type="character" w:customStyle="1" w:styleId="WW8Num8z3">
    <w:name w:val="WW8Num8z3"/>
    <w:rsid w:val="0094344E"/>
    <w:rPr>
      <w:rFonts w:ascii="Symbol" w:hAnsi="Symbol" w:cs="OpenSymbol"/>
    </w:rPr>
  </w:style>
  <w:style w:type="character" w:customStyle="1" w:styleId="WW8Num9z0">
    <w:name w:val="WW8Num9z0"/>
    <w:rsid w:val="0094344E"/>
    <w:rPr>
      <w:rFonts w:eastAsia="Times New Roman" w:cs="Arial"/>
      <w:color w:val="auto"/>
      <w:sz w:val="24"/>
      <w:szCs w:val="24"/>
      <w:lang w:val="es-AR" w:eastAsia="zh-CN" w:bidi="ar-SA"/>
    </w:rPr>
  </w:style>
  <w:style w:type="character" w:customStyle="1" w:styleId="WW8Num9z1">
    <w:name w:val="WW8Num9z1"/>
    <w:rsid w:val="0094344E"/>
  </w:style>
  <w:style w:type="character" w:customStyle="1" w:styleId="WW8Num9z2">
    <w:name w:val="WW8Num9z2"/>
    <w:rsid w:val="0094344E"/>
  </w:style>
  <w:style w:type="character" w:customStyle="1" w:styleId="WW8Num9z3">
    <w:name w:val="WW8Num9z3"/>
    <w:rsid w:val="0094344E"/>
  </w:style>
  <w:style w:type="character" w:customStyle="1" w:styleId="WW8Num9z4">
    <w:name w:val="WW8Num9z4"/>
    <w:rsid w:val="0094344E"/>
  </w:style>
  <w:style w:type="character" w:customStyle="1" w:styleId="WW8Num9z5">
    <w:name w:val="WW8Num9z5"/>
    <w:rsid w:val="0094344E"/>
  </w:style>
  <w:style w:type="character" w:customStyle="1" w:styleId="WW8Num9z6">
    <w:name w:val="WW8Num9z6"/>
    <w:rsid w:val="0094344E"/>
  </w:style>
  <w:style w:type="character" w:customStyle="1" w:styleId="WW8Num9z7">
    <w:name w:val="WW8Num9z7"/>
    <w:rsid w:val="0094344E"/>
  </w:style>
  <w:style w:type="character" w:customStyle="1" w:styleId="WW8Num9z8">
    <w:name w:val="WW8Num9z8"/>
    <w:rsid w:val="0094344E"/>
  </w:style>
  <w:style w:type="character" w:customStyle="1" w:styleId="WW8Num10z0">
    <w:name w:val="WW8Num10z0"/>
    <w:rsid w:val="0094344E"/>
  </w:style>
  <w:style w:type="character" w:customStyle="1" w:styleId="WW8Num10z1">
    <w:name w:val="WW8Num10z1"/>
    <w:rsid w:val="0094344E"/>
    <w:rPr>
      <w:rFonts w:ascii="OpenSymbol" w:hAnsi="OpenSymbol" w:cs="OpenSymbol"/>
    </w:rPr>
  </w:style>
  <w:style w:type="character" w:customStyle="1" w:styleId="WW8Num10z3">
    <w:name w:val="WW8Num10z3"/>
    <w:rsid w:val="0094344E"/>
    <w:rPr>
      <w:rFonts w:ascii="Symbol" w:hAnsi="Symbol" w:cs="OpenSymbol"/>
    </w:rPr>
  </w:style>
  <w:style w:type="character" w:customStyle="1" w:styleId="WW8Num10z2">
    <w:name w:val="WW8Num10z2"/>
    <w:rsid w:val="0094344E"/>
  </w:style>
  <w:style w:type="character" w:customStyle="1" w:styleId="WW8Num10z4">
    <w:name w:val="WW8Num10z4"/>
    <w:rsid w:val="0094344E"/>
  </w:style>
  <w:style w:type="character" w:customStyle="1" w:styleId="WW8Num10z5">
    <w:name w:val="WW8Num10z5"/>
    <w:rsid w:val="0094344E"/>
  </w:style>
  <w:style w:type="character" w:customStyle="1" w:styleId="WW8Num10z6">
    <w:name w:val="WW8Num10z6"/>
    <w:rsid w:val="0094344E"/>
  </w:style>
  <w:style w:type="character" w:customStyle="1" w:styleId="WW8Num10z7">
    <w:name w:val="WW8Num10z7"/>
    <w:rsid w:val="0094344E"/>
  </w:style>
  <w:style w:type="character" w:customStyle="1" w:styleId="WW8Num10z8">
    <w:name w:val="WW8Num10z8"/>
    <w:rsid w:val="0094344E"/>
  </w:style>
  <w:style w:type="character" w:customStyle="1" w:styleId="WW8Num11z0">
    <w:name w:val="WW8Num11z0"/>
    <w:rsid w:val="0094344E"/>
  </w:style>
  <w:style w:type="character" w:customStyle="1" w:styleId="WW8Num11z1">
    <w:name w:val="WW8Num11z1"/>
    <w:rsid w:val="0094344E"/>
    <w:rPr>
      <w:rFonts w:ascii="OpenSymbol" w:hAnsi="OpenSymbol" w:cs="OpenSymbol"/>
    </w:rPr>
  </w:style>
  <w:style w:type="character" w:customStyle="1" w:styleId="WW8Num11z3">
    <w:name w:val="WW8Num11z3"/>
    <w:rsid w:val="0094344E"/>
    <w:rPr>
      <w:rFonts w:ascii="Symbol" w:hAnsi="Symbol" w:cs="OpenSymbol"/>
    </w:rPr>
  </w:style>
  <w:style w:type="character" w:customStyle="1" w:styleId="WW8Num3z4">
    <w:name w:val="WW8Num3z4"/>
    <w:rsid w:val="0094344E"/>
  </w:style>
  <w:style w:type="character" w:customStyle="1" w:styleId="WW8Num3z5">
    <w:name w:val="WW8Num3z5"/>
    <w:rsid w:val="0094344E"/>
  </w:style>
  <w:style w:type="character" w:customStyle="1" w:styleId="WW8Num3z6">
    <w:name w:val="WW8Num3z6"/>
    <w:rsid w:val="0094344E"/>
  </w:style>
  <w:style w:type="character" w:customStyle="1" w:styleId="WW8Num3z7">
    <w:name w:val="WW8Num3z7"/>
    <w:rsid w:val="0094344E"/>
  </w:style>
  <w:style w:type="character" w:customStyle="1" w:styleId="WW8Num3z8">
    <w:name w:val="WW8Num3z8"/>
    <w:rsid w:val="0094344E"/>
  </w:style>
  <w:style w:type="character" w:customStyle="1" w:styleId="WW8Num6z1">
    <w:name w:val="WW8Num6z1"/>
    <w:rsid w:val="0094344E"/>
  </w:style>
  <w:style w:type="character" w:customStyle="1" w:styleId="WW8Num6z2">
    <w:name w:val="WW8Num6z2"/>
    <w:rsid w:val="0094344E"/>
  </w:style>
  <w:style w:type="character" w:customStyle="1" w:styleId="WW8Num6z3">
    <w:name w:val="WW8Num6z3"/>
    <w:rsid w:val="0094344E"/>
  </w:style>
  <w:style w:type="character" w:customStyle="1" w:styleId="WW8Num6z4">
    <w:name w:val="WW8Num6z4"/>
    <w:rsid w:val="0094344E"/>
  </w:style>
  <w:style w:type="character" w:customStyle="1" w:styleId="WW8Num6z5">
    <w:name w:val="WW8Num6z5"/>
    <w:rsid w:val="0094344E"/>
  </w:style>
  <w:style w:type="character" w:customStyle="1" w:styleId="WW8Num6z6">
    <w:name w:val="WW8Num6z6"/>
    <w:rsid w:val="0094344E"/>
  </w:style>
  <w:style w:type="character" w:customStyle="1" w:styleId="WW8Num6z7">
    <w:name w:val="WW8Num6z7"/>
    <w:rsid w:val="0094344E"/>
  </w:style>
  <w:style w:type="character" w:customStyle="1" w:styleId="WW8Num6z8">
    <w:name w:val="WW8Num6z8"/>
    <w:rsid w:val="0094344E"/>
  </w:style>
  <w:style w:type="character" w:customStyle="1" w:styleId="WW8Num8z2">
    <w:name w:val="WW8Num8z2"/>
    <w:rsid w:val="0094344E"/>
  </w:style>
  <w:style w:type="character" w:customStyle="1" w:styleId="WW8Num8z4">
    <w:name w:val="WW8Num8z4"/>
    <w:rsid w:val="0094344E"/>
  </w:style>
  <w:style w:type="character" w:customStyle="1" w:styleId="WW8Num8z5">
    <w:name w:val="WW8Num8z5"/>
    <w:rsid w:val="0094344E"/>
  </w:style>
  <w:style w:type="character" w:customStyle="1" w:styleId="WW8Num8z6">
    <w:name w:val="WW8Num8z6"/>
    <w:rsid w:val="0094344E"/>
  </w:style>
  <w:style w:type="character" w:customStyle="1" w:styleId="WW8Num8z7">
    <w:name w:val="WW8Num8z7"/>
    <w:rsid w:val="0094344E"/>
  </w:style>
  <w:style w:type="character" w:customStyle="1" w:styleId="WW8Num8z8">
    <w:name w:val="WW8Num8z8"/>
    <w:rsid w:val="0094344E"/>
  </w:style>
  <w:style w:type="character" w:customStyle="1" w:styleId="Fuentedeprrafopredeter2">
    <w:name w:val="Fuente de párrafo predeter.2"/>
    <w:rsid w:val="0094344E"/>
  </w:style>
  <w:style w:type="character" w:customStyle="1" w:styleId="WW8Num1zfalse">
    <w:name w:val="WW8Num1zfalse"/>
    <w:rsid w:val="0094344E"/>
  </w:style>
  <w:style w:type="character" w:customStyle="1" w:styleId="WW8Num1ztrue">
    <w:name w:val="WW8Num1ztrue"/>
    <w:rsid w:val="0094344E"/>
  </w:style>
  <w:style w:type="character" w:customStyle="1" w:styleId="WW-WW8Num1ztrue">
    <w:name w:val="WW-WW8Num1ztrue"/>
    <w:rsid w:val="0094344E"/>
  </w:style>
  <w:style w:type="character" w:customStyle="1" w:styleId="WW-WW8Num1ztrue1">
    <w:name w:val="WW-WW8Num1ztrue1"/>
    <w:rsid w:val="0094344E"/>
  </w:style>
  <w:style w:type="character" w:customStyle="1" w:styleId="WW-WW8Num1ztrue2">
    <w:name w:val="WW-WW8Num1ztrue2"/>
    <w:rsid w:val="0094344E"/>
  </w:style>
  <w:style w:type="character" w:customStyle="1" w:styleId="WW-WW8Num1ztrue3">
    <w:name w:val="WW-WW8Num1ztrue3"/>
    <w:rsid w:val="0094344E"/>
  </w:style>
  <w:style w:type="character" w:customStyle="1" w:styleId="WW-WW8Num1ztrue4">
    <w:name w:val="WW-WW8Num1ztrue4"/>
    <w:rsid w:val="0094344E"/>
  </w:style>
  <w:style w:type="character" w:customStyle="1" w:styleId="WW-WW8Num1ztrue5">
    <w:name w:val="WW-WW8Num1ztrue5"/>
    <w:rsid w:val="0094344E"/>
  </w:style>
  <w:style w:type="character" w:customStyle="1" w:styleId="WW-WW8Num1ztrue6">
    <w:name w:val="WW-WW8Num1ztrue6"/>
    <w:rsid w:val="0094344E"/>
  </w:style>
  <w:style w:type="character" w:customStyle="1" w:styleId="WW8Num2zfalse">
    <w:name w:val="WW8Num2zfalse"/>
    <w:rsid w:val="0094344E"/>
  </w:style>
  <w:style w:type="character" w:customStyle="1" w:styleId="WW8Num2ztrue">
    <w:name w:val="WW8Num2ztrue"/>
    <w:rsid w:val="0094344E"/>
  </w:style>
  <w:style w:type="character" w:customStyle="1" w:styleId="WW-WW8Num2ztrue">
    <w:name w:val="WW-WW8Num2ztrue"/>
    <w:rsid w:val="0094344E"/>
  </w:style>
  <w:style w:type="character" w:customStyle="1" w:styleId="WW-WW8Num2ztrue1">
    <w:name w:val="WW-WW8Num2ztrue1"/>
    <w:rsid w:val="0094344E"/>
  </w:style>
  <w:style w:type="character" w:customStyle="1" w:styleId="WW-WW8Num2ztrue2">
    <w:name w:val="WW-WW8Num2ztrue2"/>
    <w:rsid w:val="0094344E"/>
  </w:style>
  <w:style w:type="character" w:customStyle="1" w:styleId="WW-WW8Num2ztrue3">
    <w:name w:val="WW-WW8Num2ztrue3"/>
    <w:rsid w:val="0094344E"/>
  </w:style>
  <w:style w:type="character" w:customStyle="1" w:styleId="WW-WW8Num2ztrue4">
    <w:name w:val="WW-WW8Num2ztrue4"/>
    <w:rsid w:val="0094344E"/>
  </w:style>
  <w:style w:type="character" w:customStyle="1" w:styleId="WW-WW8Num2ztrue5">
    <w:name w:val="WW-WW8Num2ztrue5"/>
    <w:rsid w:val="0094344E"/>
  </w:style>
  <w:style w:type="character" w:customStyle="1" w:styleId="WW-WW8Num2ztrue6">
    <w:name w:val="WW-WW8Num2ztrue6"/>
    <w:rsid w:val="0094344E"/>
  </w:style>
  <w:style w:type="character" w:customStyle="1" w:styleId="WW-WW8Num1ztrue7">
    <w:name w:val="WW-WW8Num1ztrue7"/>
    <w:rsid w:val="0094344E"/>
  </w:style>
  <w:style w:type="character" w:customStyle="1" w:styleId="WW-WW8Num1ztrue11">
    <w:name w:val="WW-WW8Num1ztrue11"/>
    <w:rsid w:val="0094344E"/>
  </w:style>
  <w:style w:type="character" w:customStyle="1" w:styleId="WW-WW8Num1ztrue21">
    <w:name w:val="WW-WW8Num1ztrue21"/>
    <w:rsid w:val="0094344E"/>
  </w:style>
  <w:style w:type="character" w:customStyle="1" w:styleId="WW-WW8Num1ztrue31">
    <w:name w:val="WW-WW8Num1ztrue31"/>
    <w:rsid w:val="0094344E"/>
  </w:style>
  <w:style w:type="character" w:customStyle="1" w:styleId="WW-WW8Num1ztrue41">
    <w:name w:val="WW-WW8Num1ztrue41"/>
    <w:rsid w:val="0094344E"/>
  </w:style>
  <w:style w:type="character" w:customStyle="1" w:styleId="WW-WW8Num1ztrue51">
    <w:name w:val="WW-WW8Num1ztrue51"/>
    <w:rsid w:val="0094344E"/>
  </w:style>
  <w:style w:type="character" w:customStyle="1" w:styleId="WW-WW8Num1ztrue61">
    <w:name w:val="WW-WW8Num1ztrue61"/>
    <w:rsid w:val="0094344E"/>
  </w:style>
  <w:style w:type="character" w:customStyle="1" w:styleId="WW-WW8Num2ztrue7">
    <w:name w:val="WW-WW8Num2ztrue7"/>
    <w:rsid w:val="0094344E"/>
  </w:style>
  <w:style w:type="character" w:customStyle="1" w:styleId="WW-WW8Num2ztrue11">
    <w:name w:val="WW-WW8Num2ztrue11"/>
    <w:rsid w:val="0094344E"/>
  </w:style>
  <w:style w:type="character" w:customStyle="1" w:styleId="WW-WW8Num2ztrue21">
    <w:name w:val="WW-WW8Num2ztrue21"/>
    <w:rsid w:val="0094344E"/>
  </w:style>
  <w:style w:type="character" w:customStyle="1" w:styleId="WW-WW8Num2ztrue31">
    <w:name w:val="WW-WW8Num2ztrue31"/>
    <w:rsid w:val="0094344E"/>
  </w:style>
  <w:style w:type="character" w:customStyle="1" w:styleId="WW-WW8Num2ztrue41">
    <w:name w:val="WW-WW8Num2ztrue41"/>
    <w:rsid w:val="0094344E"/>
  </w:style>
  <w:style w:type="character" w:customStyle="1" w:styleId="WW-WW8Num2ztrue51">
    <w:name w:val="WW-WW8Num2ztrue51"/>
    <w:rsid w:val="0094344E"/>
  </w:style>
  <w:style w:type="character" w:customStyle="1" w:styleId="WW-WW8Num2ztrue61">
    <w:name w:val="WW-WW8Num2ztrue61"/>
    <w:rsid w:val="0094344E"/>
  </w:style>
  <w:style w:type="character" w:customStyle="1" w:styleId="WW-WW8Num1ztrue71">
    <w:name w:val="WW-WW8Num1ztrue71"/>
    <w:rsid w:val="0094344E"/>
  </w:style>
  <w:style w:type="character" w:customStyle="1" w:styleId="WW-WW8Num1ztrue111">
    <w:name w:val="WW-WW8Num1ztrue111"/>
    <w:rsid w:val="0094344E"/>
  </w:style>
  <w:style w:type="character" w:customStyle="1" w:styleId="WW-WW8Num1ztrue211">
    <w:name w:val="WW-WW8Num1ztrue211"/>
    <w:rsid w:val="0094344E"/>
  </w:style>
  <w:style w:type="character" w:customStyle="1" w:styleId="WW-WW8Num1ztrue311">
    <w:name w:val="WW-WW8Num1ztrue311"/>
    <w:rsid w:val="0094344E"/>
  </w:style>
  <w:style w:type="character" w:customStyle="1" w:styleId="WW-WW8Num1ztrue411">
    <w:name w:val="WW-WW8Num1ztrue411"/>
    <w:rsid w:val="0094344E"/>
  </w:style>
  <w:style w:type="character" w:customStyle="1" w:styleId="WW-WW8Num1ztrue511">
    <w:name w:val="WW-WW8Num1ztrue511"/>
    <w:rsid w:val="0094344E"/>
  </w:style>
  <w:style w:type="character" w:customStyle="1" w:styleId="WW-WW8Num1ztrue611">
    <w:name w:val="WW-WW8Num1ztrue611"/>
    <w:rsid w:val="0094344E"/>
  </w:style>
  <w:style w:type="character" w:customStyle="1" w:styleId="WW-WW8Num2ztrue71">
    <w:name w:val="WW-WW8Num2ztrue71"/>
    <w:rsid w:val="0094344E"/>
  </w:style>
  <w:style w:type="character" w:customStyle="1" w:styleId="WW-WW8Num2ztrue111">
    <w:name w:val="WW-WW8Num2ztrue111"/>
    <w:rsid w:val="0094344E"/>
  </w:style>
  <w:style w:type="character" w:customStyle="1" w:styleId="WW-WW8Num2ztrue211">
    <w:name w:val="WW-WW8Num2ztrue211"/>
    <w:rsid w:val="0094344E"/>
  </w:style>
  <w:style w:type="character" w:customStyle="1" w:styleId="WW-WW8Num2ztrue311">
    <w:name w:val="WW-WW8Num2ztrue311"/>
    <w:rsid w:val="0094344E"/>
  </w:style>
  <w:style w:type="character" w:customStyle="1" w:styleId="WW-WW8Num2ztrue411">
    <w:name w:val="WW-WW8Num2ztrue411"/>
    <w:rsid w:val="0094344E"/>
  </w:style>
  <w:style w:type="character" w:customStyle="1" w:styleId="WW-WW8Num2ztrue511">
    <w:name w:val="WW-WW8Num2ztrue511"/>
    <w:rsid w:val="0094344E"/>
  </w:style>
  <w:style w:type="character" w:customStyle="1" w:styleId="WW-WW8Num2ztrue611">
    <w:name w:val="WW-WW8Num2ztrue611"/>
    <w:rsid w:val="0094344E"/>
  </w:style>
  <w:style w:type="character" w:customStyle="1" w:styleId="WW-WW8Num1ztrue711">
    <w:name w:val="WW-WW8Num1ztrue711"/>
    <w:rsid w:val="0094344E"/>
  </w:style>
  <w:style w:type="character" w:customStyle="1" w:styleId="WW-WW8Num1ztrue1111">
    <w:name w:val="WW-WW8Num1ztrue1111"/>
    <w:rsid w:val="0094344E"/>
  </w:style>
  <w:style w:type="character" w:customStyle="1" w:styleId="WW-WW8Num1ztrue2111">
    <w:name w:val="WW-WW8Num1ztrue2111"/>
    <w:rsid w:val="0094344E"/>
  </w:style>
  <w:style w:type="character" w:customStyle="1" w:styleId="WW-WW8Num1ztrue3111">
    <w:name w:val="WW-WW8Num1ztrue3111"/>
    <w:rsid w:val="0094344E"/>
  </w:style>
  <w:style w:type="character" w:customStyle="1" w:styleId="WW-WW8Num1ztrue4111">
    <w:name w:val="WW-WW8Num1ztrue4111"/>
    <w:rsid w:val="0094344E"/>
  </w:style>
  <w:style w:type="character" w:customStyle="1" w:styleId="WW-WW8Num1ztrue5111">
    <w:name w:val="WW-WW8Num1ztrue5111"/>
    <w:rsid w:val="0094344E"/>
  </w:style>
  <w:style w:type="character" w:customStyle="1" w:styleId="WW-WW8Num1ztrue6111">
    <w:name w:val="WW-WW8Num1ztrue6111"/>
    <w:rsid w:val="0094344E"/>
  </w:style>
  <w:style w:type="character" w:customStyle="1" w:styleId="WW-WW8Num2ztrue711">
    <w:name w:val="WW-WW8Num2ztrue711"/>
    <w:rsid w:val="0094344E"/>
  </w:style>
  <w:style w:type="character" w:customStyle="1" w:styleId="WW-WW8Num2ztrue1111">
    <w:name w:val="WW-WW8Num2ztrue1111"/>
    <w:rsid w:val="0094344E"/>
  </w:style>
  <w:style w:type="character" w:customStyle="1" w:styleId="WW-WW8Num2ztrue2111">
    <w:name w:val="WW-WW8Num2ztrue2111"/>
    <w:rsid w:val="0094344E"/>
  </w:style>
  <w:style w:type="character" w:customStyle="1" w:styleId="WW-WW8Num2ztrue3111">
    <w:name w:val="WW-WW8Num2ztrue3111"/>
    <w:rsid w:val="0094344E"/>
  </w:style>
  <w:style w:type="character" w:customStyle="1" w:styleId="WW-WW8Num2ztrue4111">
    <w:name w:val="WW-WW8Num2ztrue4111"/>
    <w:rsid w:val="0094344E"/>
  </w:style>
  <w:style w:type="character" w:customStyle="1" w:styleId="WW-WW8Num2ztrue5111">
    <w:name w:val="WW-WW8Num2ztrue5111"/>
    <w:rsid w:val="0094344E"/>
  </w:style>
  <w:style w:type="character" w:customStyle="1" w:styleId="WW-WW8Num2ztrue6111">
    <w:name w:val="WW-WW8Num2ztrue6111"/>
    <w:rsid w:val="0094344E"/>
  </w:style>
  <w:style w:type="character" w:customStyle="1" w:styleId="WW8Num3zfalse">
    <w:name w:val="WW8Num3zfalse"/>
    <w:rsid w:val="0094344E"/>
  </w:style>
  <w:style w:type="character" w:customStyle="1" w:styleId="WW8Num3ztrue">
    <w:name w:val="WW8Num3ztrue"/>
    <w:rsid w:val="0094344E"/>
  </w:style>
  <w:style w:type="character" w:customStyle="1" w:styleId="WW-WW8Num3ztrue">
    <w:name w:val="WW-WW8Num3ztrue"/>
    <w:rsid w:val="0094344E"/>
  </w:style>
  <w:style w:type="character" w:customStyle="1" w:styleId="WW-WW8Num3ztrue1">
    <w:name w:val="WW-WW8Num3ztrue1"/>
    <w:rsid w:val="0094344E"/>
  </w:style>
  <w:style w:type="character" w:customStyle="1" w:styleId="WW-WW8Num3ztrue2">
    <w:name w:val="WW-WW8Num3ztrue2"/>
    <w:rsid w:val="0094344E"/>
  </w:style>
  <w:style w:type="character" w:customStyle="1" w:styleId="WW-WW8Num3ztrue3">
    <w:name w:val="WW-WW8Num3ztrue3"/>
    <w:rsid w:val="0094344E"/>
  </w:style>
  <w:style w:type="character" w:customStyle="1" w:styleId="WW-WW8Num3ztrue4">
    <w:name w:val="WW-WW8Num3ztrue4"/>
    <w:rsid w:val="0094344E"/>
  </w:style>
  <w:style w:type="character" w:customStyle="1" w:styleId="WW-WW8Num3ztrue5">
    <w:name w:val="WW-WW8Num3ztrue5"/>
    <w:rsid w:val="0094344E"/>
  </w:style>
  <w:style w:type="character" w:customStyle="1" w:styleId="WW-WW8Num3ztrue6">
    <w:name w:val="WW-WW8Num3ztrue6"/>
    <w:rsid w:val="0094344E"/>
  </w:style>
  <w:style w:type="character" w:customStyle="1" w:styleId="WW8Num4zfalse">
    <w:name w:val="WW8Num4zfalse"/>
    <w:rsid w:val="0094344E"/>
  </w:style>
  <w:style w:type="character" w:customStyle="1" w:styleId="WW8Num4ztrue">
    <w:name w:val="WW8Num4ztrue"/>
    <w:rsid w:val="0094344E"/>
  </w:style>
  <w:style w:type="character" w:customStyle="1" w:styleId="WW-WW8Num4ztrue">
    <w:name w:val="WW-WW8Num4ztrue"/>
    <w:rsid w:val="0094344E"/>
  </w:style>
  <w:style w:type="character" w:customStyle="1" w:styleId="WW-WW8Num4ztrue1">
    <w:name w:val="WW-WW8Num4ztrue1"/>
    <w:rsid w:val="0094344E"/>
  </w:style>
  <w:style w:type="character" w:customStyle="1" w:styleId="WW-WW8Num4ztrue2">
    <w:name w:val="WW-WW8Num4ztrue2"/>
    <w:rsid w:val="0094344E"/>
  </w:style>
  <w:style w:type="character" w:customStyle="1" w:styleId="WW-WW8Num4ztrue3">
    <w:name w:val="WW-WW8Num4ztrue3"/>
    <w:rsid w:val="0094344E"/>
  </w:style>
  <w:style w:type="character" w:customStyle="1" w:styleId="WW-WW8Num4ztrue4">
    <w:name w:val="WW-WW8Num4ztrue4"/>
    <w:rsid w:val="0094344E"/>
  </w:style>
  <w:style w:type="character" w:customStyle="1" w:styleId="WW-WW8Num4ztrue5">
    <w:name w:val="WW-WW8Num4ztrue5"/>
    <w:rsid w:val="0094344E"/>
  </w:style>
  <w:style w:type="character" w:customStyle="1" w:styleId="WW-WW8Num4ztrue6">
    <w:name w:val="WW-WW8Num4ztrue6"/>
    <w:rsid w:val="0094344E"/>
  </w:style>
  <w:style w:type="character" w:customStyle="1" w:styleId="WW8Num5z1">
    <w:name w:val="WW8Num5z1"/>
    <w:rsid w:val="0094344E"/>
    <w:rPr>
      <w:rFonts w:ascii="Courier New" w:hAnsi="Courier New" w:cs="Courier New"/>
    </w:rPr>
  </w:style>
  <w:style w:type="character" w:customStyle="1" w:styleId="WW8Num5z2">
    <w:name w:val="WW8Num5z2"/>
    <w:rsid w:val="0094344E"/>
    <w:rPr>
      <w:rFonts w:ascii="Wingdings" w:hAnsi="Wingdings" w:cs="Wingdings"/>
    </w:rPr>
  </w:style>
  <w:style w:type="character" w:customStyle="1" w:styleId="WW8Num5z3">
    <w:name w:val="WW8Num5z3"/>
    <w:rsid w:val="0094344E"/>
    <w:rPr>
      <w:rFonts w:ascii="Symbol" w:hAnsi="Symbol" w:cs="Symbol"/>
    </w:rPr>
  </w:style>
  <w:style w:type="character" w:customStyle="1" w:styleId="WW8Num6zfalse">
    <w:name w:val="WW8Num6zfalse"/>
    <w:rsid w:val="0094344E"/>
  </w:style>
  <w:style w:type="character" w:customStyle="1" w:styleId="WW8Num6ztrue">
    <w:name w:val="WW8Num6ztrue"/>
    <w:rsid w:val="0094344E"/>
  </w:style>
  <w:style w:type="character" w:customStyle="1" w:styleId="WW-WW8Num6ztrue">
    <w:name w:val="WW-WW8Num6ztrue"/>
    <w:rsid w:val="0094344E"/>
  </w:style>
  <w:style w:type="character" w:customStyle="1" w:styleId="WW-WW8Num6ztrue1">
    <w:name w:val="WW-WW8Num6ztrue1"/>
    <w:rsid w:val="0094344E"/>
  </w:style>
  <w:style w:type="character" w:customStyle="1" w:styleId="WW-WW8Num6ztrue2">
    <w:name w:val="WW-WW8Num6ztrue2"/>
    <w:rsid w:val="0094344E"/>
  </w:style>
  <w:style w:type="character" w:customStyle="1" w:styleId="WW-WW8Num6ztrue3">
    <w:name w:val="WW-WW8Num6ztrue3"/>
    <w:rsid w:val="0094344E"/>
  </w:style>
  <w:style w:type="character" w:customStyle="1" w:styleId="WW-WW8Num6ztrue4">
    <w:name w:val="WW-WW8Num6ztrue4"/>
    <w:rsid w:val="0094344E"/>
  </w:style>
  <w:style w:type="character" w:customStyle="1" w:styleId="WW-WW8Num6ztrue5">
    <w:name w:val="WW-WW8Num6ztrue5"/>
    <w:rsid w:val="0094344E"/>
  </w:style>
  <w:style w:type="character" w:customStyle="1" w:styleId="WW-WW8Num6ztrue6">
    <w:name w:val="WW-WW8Num6ztrue6"/>
    <w:rsid w:val="0094344E"/>
  </w:style>
  <w:style w:type="character" w:customStyle="1" w:styleId="WW8Num7zfalse">
    <w:name w:val="WW8Num7zfalse"/>
    <w:rsid w:val="0094344E"/>
  </w:style>
  <w:style w:type="character" w:customStyle="1" w:styleId="WW8Num7ztrue">
    <w:name w:val="WW8Num7ztrue"/>
    <w:rsid w:val="0094344E"/>
  </w:style>
  <w:style w:type="character" w:customStyle="1" w:styleId="WW-WW8Num7ztrue">
    <w:name w:val="WW-WW8Num7ztrue"/>
    <w:rsid w:val="0094344E"/>
  </w:style>
  <w:style w:type="character" w:customStyle="1" w:styleId="WW-WW8Num7ztrue1">
    <w:name w:val="WW-WW8Num7ztrue1"/>
    <w:rsid w:val="0094344E"/>
  </w:style>
  <w:style w:type="character" w:customStyle="1" w:styleId="WW-WW8Num7ztrue2">
    <w:name w:val="WW-WW8Num7ztrue2"/>
    <w:rsid w:val="0094344E"/>
  </w:style>
  <w:style w:type="character" w:customStyle="1" w:styleId="WW-WW8Num7ztrue3">
    <w:name w:val="WW-WW8Num7ztrue3"/>
    <w:rsid w:val="0094344E"/>
  </w:style>
  <w:style w:type="character" w:customStyle="1" w:styleId="WW-WW8Num7ztrue4">
    <w:name w:val="WW-WW8Num7ztrue4"/>
    <w:rsid w:val="0094344E"/>
  </w:style>
  <w:style w:type="character" w:customStyle="1" w:styleId="WW-WW8Num7ztrue5">
    <w:name w:val="WW-WW8Num7ztrue5"/>
    <w:rsid w:val="0094344E"/>
  </w:style>
  <w:style w:type="character" w:customStyle="1" w:styleId="WW-WW8Num7ztrue6">
    <w:name w:val="WW-WW8Num7ztrue6"/>
    <w:rsid w:val="0094344E"/>
  </w:style>
  <w:style w:type="character" w:customStyle="1" w:styleId="WW8Num11zfalse">
    <w:name w:val="WW8Num11zfalse"/>
    <w:rsid w:val="0094344E"/>
  </w:style>
  <w:style w:type="character" w:customStyle="1" w:styleId="WW8Num11ztrue">
    <w:name w:val="WW8Num11ztrue"/>
    <w:rsid w:val="0094344E"/>
  </w:style>
  <w:style w:type="character" w:customStyle="1" w:styleId="WW-WW8Num11ztrue">
    <w:name w:val="WW-WW8Num11ztrue"/>
    <w:rsid w:val="0094344E"/>
  </w:style>
  <w:style w:type="character" w:customStyle="1" w:styleId="WW-WW8Num11ztrue1">
    <w:name w:val="WW-WW8Num11ztrue1"/>
    <w:rsid w:val="0094344E"/>
  </w:style>
  <w:style w:type="character" w:customStyle="1" w:styleId="WW-WW8Num11ztrue2">
    <w:name w:val="WW-WW8Num11ztrue2"/>
    <w:rsid w:val="0094344E"/>
  </w:style>
  <w:style w:type="character" w:customStyle="1" w:styleId="WW-WW8Num11ztrue3">
    <w:name w:val="WW-WW8Num11ztrue3"/>
    <w:rsid w:val="0094344E"/>
  </w:style>
  <w:style w:type="character" w:customStyle="1" w:styleId="WW-WW8Num11ztrue4">
    <w:name w:val="WW-WW8Num11ztrue4"/>
    <w:rsid w:val="0094344E"/>
  </w:style>
  <w:style w:type="character" w:customStyle="1" w:styleId="WW-WW8Num11ztrue5">
    <w:name w:val="WW-WW8Num11ztrue5"/>
    <w:rsid w:val="0094344E"/>
  </w:style>
  <w:style w:type="character" w:customStyle="1" w:styleId="WW-WW8Num11ztrue6">
    <w:name w:val="WW-WW8Num11ztrue6"/>
    <w:rsid w:val="0094344E"/>
  </w:style>
  <w:style w:type="character" w:customStyle="1" w:styleId="WW8Num12zfalse">
    <w:name w:val="WW8Num12zfalse"/>
    <w:rsid w:val="0094344E"/>
  </w:style>
  <w:style w:type="character" w:customStyle="1" w:styleId="WW8Num12ztrue">
    <w:name w:val="WW8Num12ztrue"/>
    <w:rsid w:val="0094344E"/>
  </w:style>
  <w:style w:type="character" w:customStyle="1" w:styleId="WW-WW8Num12ztrue">
    <w:name w:val="WW-WW8Num12ztrue"/>
    <w:rsid w:val="0094344E"/>
  </w:style>
  <w:style w:type="character" w:customStyle="1" w:styleId="WW-WW8Num12ztrue1">
    <w:name w:val="WW-WW8Num12ztrue1"/>
    <w:rsid w:val="0094344E"/>
  </w:style>
  <w:style w:type="character" w:customStyle="1" w:styleId="WW-WW8Num12ztrue2">
    <w:name w:val="WW-WW8Num12ztrue2"/>
    <w:rsid w:val="0094344E"/>
  </w:style>
  <w:style w:type="character" w:customStyle="1" w:styleId="WW-WW8Num12ztrue3">
    <w:name w:val="WW-WW8Num12ztrue3"/>
    <w:rsid w:val="0094344E"/>
  </w:style>
  <w:style w:type="character" w:customStyle="1" w:styleId="WW-WW8Num12ztrue4">
    <w:name w:val="WW-WW8Num12ztrue4"/>
    <w:rsid w:val="0094344E"/>
  </w:style>
  <w:style w:type="character" w:customStyle="1" w:styleId="WW-WW8Num12ztrue5">
    <w:name w:val="WW-WW8Num12ztrue5"/>
    <w:rsid w:val="0094344E"/>
  </w:style>
  <w:style w:type="character" w:customStyle="1" w:styleId="WW-WW8Num12ztrue6">
    <w:name w:val="WW-WW8Num12ztrue6"/>
    <w:rsid w:val="0094344E"/>
  </w:style>
  <w:style w:type="character" w:customStyle="1" w:styleId="WW8Num13z0">
    <w:name w:val="WW8Num13z0"/>
    <w:rsid w:val="0094344E"/>
    <w:rPr>
      <w:rFonts w:ascii="Symbol" w:hAnsi="Symbol" w:cs="Symbol"/>
    </w:rPr>
  </w:style>
  <w:style w:type="character" w:customStyle="1" w:styleId="WW8Num13z1">
    <w:name w:val="WW8Num13z1"/>
    <w:rsid w:val="0094344E"/>
    <w:rPr>
      <w:rFonts w:ascii="Courier New" w:hAnsi="Courier New" w:cs="Courier New"/>
    </w:rPr>
  </w:style>
  <w:style w:type="character" w:customStyle="1" w:styleId="WW8Num13z2">
    <w:name w:val="WW8Num13z2"/>
    <w:rsid w:val="0094344E"/>
    <w:rPr>
      <w:rFonts w:ascii="Wingdings" w:hAnsi="Wingdings" w:cs="Wingdings"/>
    </w:rPr>
  </w:style>
  <w:style w:type="character" w:customStyle="1" w:styleId="WW8Num14zfalse">
    <w:name w:val="WW8Num14zfalse"/>
    <w:rsid w:val="0094344E"/>
  </w:style>
  <w:style w:type="character" w:customStyle="1" w:styleId="WW8Num14ztrue">
    <w:name w:val="WW8Num14ztrue"/>
    <w:rsid w:val="0094344E"/>
  </w:style>
  <w:style w:type="character" w:customStyle="1" w:styleId="WW-WW8Num14ztrue">
    <w:name w:val="WW-WW8Num14ztrue"/>
    <w:rsid w:val="0094344E"/>
  </w:style>
  <w:style w:type="character" w:customStyle="1" w:styleId="WW-WW8Num14ztrue1">
    <w:name w:val="WW-WW8Num14ztrue1"/>
    <w:rsid w:val="0094344E"/>
  </w:style>
  <w:style w:type="character" w:customStyle="1" w:styleId="WW-WW8Num14ztrue2">
    <w:name w:val="WW-WW8Num14ztrue2"/>
    <w:rsid w:val="0094344E"/>
  </w:style>
  <w:style w:type="character" w:customStyle="1" w:styleId="WW-WW8Num14ztrue3">
    <w:name w:val="WW-WW8Num14ztrue3"/>
    <w:rsid w:val="0094344E"/>
  </w:style>
  <w:style w:type="character" w:customStyle="1" w:styleId="WW-WW8Num14ztrue4">
    <w:name w:val="WW-WW8Num14ztrue4"/>
    <w:rsid w:val="0094344E"/>
  </w:style>
  <w:style w:type="character" w:customStyle="1" w:styleId="WW-WW8Num14ztrue5">
    <w:name w:val="WW-WW8Num14ztrue5"/>
    <w:rsid w:val="0094344E"/>
  </w:style>
  <w:style w:type="character" w:customStyle="1" w:styleId="WW-WW8Num14ztrue6">
    <w:name w:val="WW-WW8Num14ztrue6"/>
    <w:rsid w:val="0094344E"/>
  </w:style>
  <w:style w:type="character" w:customStyle="1" w:styleId="WW8Num15zfalse">
    <w:name w:val="WW8Num15zfalse"/>
    <w:rsid w:val="0094344E"/>
  </w:style>
  <w:style w:type="character" w:customStyle="1" w:styleId="WW8Num15ztrue">
    <w:name w:val="WW8Num15ztrue"/>
    <w:rsid w:val="0094344E"/>
  </w:style>
  <w:style w:type="character" w:customStyle="1" w:styleId="WW-WW8Num15ztrue">
    <w:name w:val="WW-WW8Num15ztrue"/>
    <w:rsid w:val="0094344E"/>
  </w:style>
  <w:style w:type="character" w:customStyle="1" w:styleId="WW-WW8Num15ztrue1">
    <w:name w:val="WW-WW8Num15ztrue1"/>
    <w:rsid w:val="0094344E"/>
  </w:style>
  <w:style w:type="character" w:customStyle="1" w:styleId="WW-WW8Num15ztrue2">
    <w:name w:val="WW-WW8Num15ztrue2"/>
    <w:rsid w:val="0094344E"/>
  </w:style>
  <w:style w:type="character" w:customStyle="1" w:styleId="WW-WW8Num15ztrue3">
    <w:name w:val="WW-WW8Num15ztrue3"/>
    <w:rsid w:val="0094344E"/>
  </w:style>
  <w:style w:type="character" w:customStyle="1" w:styleId="WW-WW8Num15ztrue4">
    <w:name w:val="WW-WW8Num15ztrue4"/>
    <w:rsid w:val="0094344E"/>
  </w:style>
  <w:style w:type="character" w:customStyle="1" w:styleId="WW-WW8Num15ztrue5">
    <w:name w:val="WW-WW8Num15ztrue5"/>
    <w:rsid w:val="0094344E"/>
  </w:style>
  <w:style w:type="character" w:customStyle="1" w:styleId="WW-WW8Num15ztrue6">
    <w:name w:val="WW-WW8Num15ztrue6"/>
    <w:rsid w:val="0094344E"/>
  </w:style>
  <w:style w:type="character" w:customStyle="1" w:styleId="WW8Num16zfalse">
    <w:name w:val="WW8Num16zfalse"/>
    <w:rsid w:val="0094344E"/>
  </w:style>
  <w:style w:type="character" w:customStyle="1" w:styleId="WW8Num16ztrue">
    <w:name w:val="WW8Num16ztrue"/>
    <w:rsid w:val="0094344E"/>
  </w:style>
  <w:style w:type="character" w:customStyle="1" w:styleId="WW-WW8Num16ztrue">
    <w:name w:val="WW-WW8Num16ztrue"/>
    <w:rsid w:val="0094344E"/>
  </w:style>
  <w:style w:type="character" w:customStyle="1" w:styleId="WW-WW8Num16ztrue1">
    <w:name w:val="WW-WW8Num16ztrue1"/>
    <w:rsid w:val="0094344E"/>
  </w:style>
  <w:style w:type="character" w:customStyle="1" w:styleId="WW-WW8Num16ztrue2">
    <w:name w:val="WW-WW8Num16ztrue2"/>
    <w:rsid w:val="0094344E"/>
  </w:style>
  <w:style w:type="character" w:customStyle="1" w:styleId="WW-WW8Num16ztrue3">
    <w:name w:val="WW-WW8Num16ztrue3"/>
    <w:rsid w:val="0094344E"/>
  </w:style>
  <w:style w:type="character" w:customStyle="1" w:styleId="WW-WW8Num16ztrue4">
    <w:name w:val="WW-WW8Num16ztrue4"/>
    <w:rsid w:val="0094344E"/>
  </w:style>
  <w:style w:type="character" w:customStyle="1" w:styleId="WW-WW8Num16ztrue5">
    <w:name w:val="WW-WW8Num16ztrue5"/>
    <w:rsid w:val="0094344E"/>
  </w:style>
  <w:style w:type="character" w:customStyle="1" w:styleId="WW-WW8Num16ztrue6">
    <w:name w:val="WW-WW8Num16ztrue6"/>
    <w:rsid w:val="0094344E"/>
  </w:style>
  <w:style w:type="character" w:customStyle="1" w:styleId="WW8Num17z0">
    <w:name w:val="WW8Num17z0"/>
    <w:rsid w:val="0094344E"/>
    <w:rPr>
      <w:rFonts w:ascii="Arial" w:eastAsia="Times New Roman" w:hAnsi="Arial" w:cs="Arial"/>
    </w:rPr>
  </w:style>
  <w:style w:type="character" w:customStyle="1" w:styleId="WW8Num17z1">
    <w:name w:val="WW8Num17z1"/>
    <w:rsid w:val="0094344E"/>
    <w:rPr>
      <w:rFonts w:ascii="Courier New" w:hAnsi="Courier New" w:cs="Courier New"/>
    </w:rPr>
  </w:style>
  <w:style w:type="character" w:customStyle="1" w:styleId="WW8Num17z2">
    <w:name w:val="WW8Num17z2"/>
    <w:rsid w:val="0094344E"/>
    <w:rPr>
      <w:rFonts w:ascii="Wingdings" w:hAnsi="Wingdings" w:cs="Wingdings"/>
    </w:rPr>
  </w:style>
  <w:style w:type="character" w:customStyle="1" w:styleId="WW8Num17z3">
    <w:name w:val="WW8Num17z3"/>
    <w:rsid w:val="0094344E"/>
    <w:rPr>
      <w:rFonts w:ascii="Symbol" w:hAnsi="Symbol" w:cs="Symbol"/>
    </w:rPr>
  </w:style>
  <w:style w:type="character" w:customStyle="1" w:styleId="WW8Num18z0">
    <w:name w:val="WW8Num18z0"/>
    <w:rsid w:val="0094344E"/>
    <w:rPr>
      <w:rFonts w:ascii="Courier New" w:hAnsi="Courier New" w:cs="Courier New"/>
    </w:rPr>
  </w:style>
  <w:style w:type="character" w:customStyle="1" w:styleId="WW8Num18z2">
    <w:name w:val="WW8Num18z2"/>
    <w:rsid w:val="0094344E"/>
    <w:rPr>
      <w:rFonts w:ascii="Wingdings" w:hAnsi="Wingdings" w:cs="Wingdings"/>
    </w:rPr>
  </w:style>
  <w:style w:type="character" w:customStyle="1" w:styleId="WW8Num18z3">
    <w:name w:val="WW8Num18z3"/>
    <w:rsid w:val="0094344E"/>
    <w:rPr>
      <w:rFonts w:ascii="Symbol" w:hAnsi="Symbol" w:cs="Symbol"/>
    </w:rPr>
  </w:style>
  <w:style w:type="character" w:customStyle="1" w:styleId="WW8Num19zfalse">
    <w:name w:val="WW8Num19zfalse"/>
    <w:rsid w:val="0094344E"/>
  </w:style>
  <w:style w:type="character" w:customStyle="1" w:styleId="WW8Num19ztrue">
    <w:name w:val="WW8Num19ztrue"/>
    <w:rsid w:val="0094344E"/>
  </w:style>
  <w:style w:type="character" w:customStyle="1" w:styleId="WW-WW8Num19ztrue">
    <w:name w:val="WW-WW8Num19ztrue"/>
    <w:rsid w:val="0094344E"/>
  </w:style>
  <w:style w:type="character" w:customStyle="1" w:styleId="WW-WW8Num19ztrue1">
    <w:name w:val="WW-WW8Num19ztrue1"/>
    <w:rsid w:val="0094344E"/>
  </w:style>
  <w:style w:type="character" w:customStyle="1" w:styleId="WW-WW8Num19ztrue2">
    <w:name w:val="WW-WW8Num19ztrue2"/>
    <w:rsid w:val="0094344E"/>
  </w:style>
  <w:style w:type="character" w:customStyle="1" w:styleId="WW-WW8Num19ztrue3">
    <w:name w:val="WW-WW8Num19ztrue3"/>
    <w:rsid w:val="0094344E"/>
  </w:style>
  <w:style w:type="character" w:customStyle="1" w:styleId="WW-WW8Num19ztrue4">
    <w:name w:val="WW-WW8Num19ztrue4"/>
    <w:rsid w:val="0094344E"/>
  </w:style>
  <w:style w:type="character" w:customStyle="1" w:styleId="WW-WW8Num19ztrue5">
    <w:name w:val="WW-WW8Num19ztrue5"/>
    <w:rsid w:val="0094344E"/>
  </w:style>
  <w:style w:type="character" w:customStyle="1" w:styleId="WW-WW8Num19ztrue6">
    <w:name w:val="WW-WW8Num19ztrue6"/>
    <w:rsid w:val="0094344E"/>
  </w:style>
  <w:style w:type="character" w:customStyle="1" w:styleId="WW8Num20z0">
    <w:name w:val="WW8Num20z0"/>
    <w:rsid w:val="0094344E"/>
    <w:rPr>
      <w:rFonts w:ascii="Arial" w:eastAsia="Times New Roman" w:hAnsi="Arial" w:cs="Arial"/>
    </w:rPr>
  </w:style>
  <w:style w:type="character" w:customStyle="1" w:styleId="WW8Num20z1">
    <w:name w:val="WW8Num20z1"/>
    <w:rsid w:val="0094344E"/>
    <w:rPr>
      <w:rFonts w:ascii="Courier New" w:hAnsi="Courier New" w:cs="Courier New"/>
    </w:rPr>
  </w:style>
  <w:style w:type="character" w:customStyle="1" w:styleId="WW8Num20z2">
    <w:name w:val="WW8Num20z2"/>
    <w:rsid w:val="0094344E"/>
    <w:rPr>
      <w:rFonts w:ascii="Wingdings" w:hAnsi="Wingdings" w:cs="Wingdings"/>
    </w:rPr>
  </w:style>
  <w:style w:type="character" w:customStyle="1" w:styleId="WW8Num20z3">
    <w:name w:val="WW8Num20z3"/>
    <w:rsid w:val="0094344E"/>
    <w:rPr>
      <w:rFonts w:ascii="Symbol" w:hAnsi="Symbol" w:cs="Symbol"/>
    </w:rPr>
  </w:style>
  <w:style w:type="character" w:customStyle="1" w:styleId="Fuentedeprrafopredeter1">
    <w:name w:val="Fuente de párrafo predeter.1"/>
    <w:rsid w:val="0094344E"/>
  </w:style>
  <w:style w:type="character" w:customStyle="1" w:styleId="Caracteresdenotaalpie">
    <w:name w:val="Caracteres de nota al pie"/>
    <w:rsid w:val="0094344E"/>
    <w:rPr>
      <w:vertAlign w:val="superscript"/>
    </w:rPr>
  </w:style>
  <w:style w:type="character" w:customStyle="1" w:styleId="Smbolosdenumeracin">
    <w:name w:val="Símbolos de numeración"/>
    <w:rsid w:val="0094344E"/>
  </w:style>
  <w:style w:type="character" w:customStyle="1" w:styleId="Marcadordeposicin">
    <w:name w:val="Marcador de posición"/>
    <w:rsid w:val="0094344E"/>
    <w:rPr>
      <w:smallCaps/>
      <w:color w:val="008080"/>
      <w:u w:val="dotted"/>
    </w:rPr>
  </w:style>
  <w:style w:type="character" w:customStyle="1" w:styleId="Enlacedelndice">
    <w:name w:val="Enlace del índice"/>
    <w:rsid w:val="0094344E"/>
  </w:style>
  <w:style w:type="character" w:customStyle="1" w:styleId="WW8Dropcap0">
    <w:name w:val="WW8Dropcap0"/>
    <w:rsid w:val="0094344E"/>
  </w:style>
  <w:style w:type="character" w:customStyle="1" w:styleId="WW8Dropcap1">
    <w:name w:val="WW8Dropcap1"/>
    <w:rsid w:val="0094344E"/>
  </w:style>
  <w:style w:type="character" w:customStyle="1" w:styleId="WW8Dropcap2">
    <w:name w:val="WW8Dropcap2"/>
    <w:rsid w:val="0094344E"/>
  </w:style>
  <w:style w:type="character" w:customStyle="1" w:styleId="WW8Dropcap3">
    <w:name w:val="WW8Dropcap3"/>
    <w:rsid w:val="0094344E"/>
  </w:style>
  <w:style w:type="character" w:customStyle="1" w:styleId="WW8Dropcap4">
    <w:name w:val="WW8Dropcap4"/>
    <w:rsid w:val="0094344E"/>
  </w:style>
  <w:style w:type="character" w:customStyle="1" w:styleId="WW8Dropcap5">
    <w:name w:val="WW8Dropcap5"/>
    <w:rsid w:val="0094344E"/>
  </w:style>
  <w:style w:type="character" w:customStyle="1" w:styleId="WW8Dropcap6">
    <w:name w:val="WW8Dropcap6"/>
    <w:rsid w:val="0094344E"/>
  </w:style>
  <w:style w:type="character" w:customStyle="1" w:styleId="WW8Dropcap7">
    <w:name w:val="WW8Dropcap7"/>
    <w:rsid w:val="0094344E"/>
  </w:style>
  <w:style w:type="character" w:customStyle="1" w:styleId="WW8Dropcap8">
    <w:name w:val="WW8Dropcap8"/>
    <w:rsid w:val="0094344E"/>
  </w:style>
  <w:style w:type="character" w:customStyle="1" w:styleId="WW-WW8Dropcap0">
    <w:name w:val="WW-WW8Dropcap0"/>
    <w:rsid w:val="0094344E"/>
  </w:style>
  <w:style w:type="character" w:customStyle="1" w:styleId="WW-WW8Dropcap1">
    <w:name w:val="WW-WW8Dropcap1"/>
    <w:rsid w:val="0094344E"/>
  </w:style>
  <w:style w:type="character" w:customStyle="1" w:styleId="WW-WW8Dropcap2">
    <w:name w:val="WW-WW8Dropcap2"/>
    <w:rsid w:val="0094344E"/>
  </w:style>
  <w:style w:type="character" w:customStyle="1" w:styleId="WW-WW8Dropcap3">
    <w:name w:val="WW-WW8Dropcap3"/>
    <w:rsid w:val="0094344E"/>
  </w:style>
  <w:style w:type="character" w:customStyle="1" w:styleId="WW-WW8Dropcap4">
    <w:name w:val="WW-WW8Dropcap4"/>
    <w:rsid w:val="0094344E"/>
  </w:style>
  <w:style w:type="character" w:customStyle="1" w:styleId="WW-WW8Dropcap5">
    <w:name w:val="WW-WW8Dropcap5"/>
    <w:rsid w:val="0094344E"/>
  </w:style>
  <w:style w:type="character" w:customStyle="1" w:styleId="WW-WW8Dropcap6">
    <w:name w:val="WW-WW8Dropcap6"/>
    <w:rsid w:val="0094344E"/>
  </w:style>
  <w:style w:type="character" w:customStyle="1" w:styleId="WW-WW8Dropcap01">
    <w:name w:val="WW-WW8Dropcap01"/>
    <w:rsid w:val="0094344E"/>
  </w:style>
  <w:style w:type="character" w:customStyle="1" w:styleId="WW-WW8Dropcap11">
    <w:name w:val="WW-WW8Dropcap11"/>
    <w:rsid w:val="0094344E"/>
  </w:style>
  <w:style w:type="character" w:customStyle="1" w:styleId="WW-WW8Dropcap21">
    <w:name w:val="WW-WW8Dropcap21"/>
    <w:rsid w:val="0094344E"/>
  </w:style>
  <w:style w:type="character" w:customStyle="1" w:styleId="WW-WW8Dropcap31">
    <w:name w:val="WW-WW8Dropcap31"/>
    <w:rsid w:val="0094344E"/>
  </w:style>
  <w:style w:type="character" w:customStyle="1" w:styleId="WW-WW8Dropcap41">
    <w:name w:val="WW-WW8Dropcap41"/>
    <w:rsid w:val="0094344E"/>
  </w:style>
  <w:style w:type="character" w:customStyle="1" w:styleId="WW-WW8Dropcap51">
    <w:name w:val="WW-WW8Dropcap51"/>
    <w:rsid w:val="0094344E"/>
  </w:style>
  <w:style w:type="character" w:customStyle="1" w:styleId="WW-WW8Dropcap61">
    <w:name w:val="WW-WW8Dropcap61"/>
    <w:rsid w:val="0094344E"/>
  </w:style>
  <w:style w:type="character" w:customStyle="1" w:styleId="Vietas">
    <w:name w:val="Viñetas"/>
    <w:rsid w:val="0094344E"/>
    <w:rPr>
      <w:rFonts w:ascii="OpenSymbol" w:eastAsia="OpenSymbol" w:hAnsi="OpenSymbol" w:cs="OpenSymbol"/>
    </w:rPr>
  </w:style>
  <w:style w:type="character" w:customStyle="1" w:styleId="WW-WW8Dropcap02">
    <w:name w:val="WW-WW8Dropcap02"/>
    <w:rsid w:val="0094344E"/>
  </w:style>
  <w:style w:type="character" w:customStyle="1" w:styleId="WW-WW8Dropcap12">
    <w:name w:val="WW-WW8Dropcap12"/>
    <w:rsid w:val="0094344E"/>
  </w:style>
  <w:style w:type="character" w:customStyle="1" w:styleId="WW-WW8Dropcap22">
    <w:name w:val="WW-WW8Dropcap22"/>
    <w:rsid w:val="0094344E"/>
  </w:style>
  <w:style w:type="character" w:customStyle="1" w:styleId="WW-WW8Dropcap32">
    <w:name w:val="WW-WW8Dropcap32"/>
    <w:rsid w:val="0094344E"/>
  </w:style>
  <w:style w:type="character" w:customStyle="1" w:styleId="WW-WW8Dropcap42">
    <w:name w:val="WW-WW8Dropcap42"/>
    <w:rsid w:val="0094344E"/>
  </w:style>
  <w:style w:type="character" w:customStyle="1" w:styleId="WW-WW8Dropcap52">
    <w:name w:val="WW-WW8Dropcap52"/>
    <w:rsid w:val="0094344E"/>
  </w:style>
  <w:style w:type="character" w:customStyle="1" w:styleId="WW-WW8Dropcap03">
    <w:name w:val="WW-WW8Dropcap03"/>
    <w:rsid w:val="0094344E"/>
  </w:style>
  <w:style w:type="character" w:customStyle="1" w:styleId="WW-WW8Dropcap13">
    <w:name w:val="WW-WW8Dropcap13"/>
    <w:rsid w:val="0094344E"/>
  </w:style>
  <w:style w:type="character" w:customStyle="1" w:styleId="WW-WW8Dropcap23">
    <w:name w:val="WW-WW8Dropcap23"/>
    <w:rsid w:val="0094344E"/>
  </w:style>
  <w:style w:type="character" w:customStyle="1" w:styleId="WW-WW8Dropcap33">
    <w:name w:val="WW-WW8Dropcap33"/>
    <w:rsid w:val="0094344E"/>
  </w:style>
  <w:style w:type="character" w:customStyle="1" w:styleId="WW-WW8Dropcap43">
    <w:name w:val="WW-WW8Dropcap43"/>
    <w:rsid w:val="0094344E"/>
  </w:style>
  <w:style w:type="character" w:customStyle="1" w:styleId="WW-WW8Dropcap53">
    <w:name w:val="WW-WW8Dropcap53"/>
    <w:rsid w:val="0094344E"/>
  </w:style>
  <w:style w:type="character" w:customStyle="1" w:styleId="WW-WW8Dropcap04">
    <w:name w:val="WW-WW8Dropcap04"/>
    <w:rsid w:val="0094344E"/>
  </w:style>
  <w:style w:type="character" w:customStyle="1" w:styleId="WW-WW8Dropcap14">
    <w:name w:val="WW-WW8Dropcap14"/>
    <w:rsid w:val="0094344E"/>
  </w:style>
  <w:style w:type="character" w:customStyle="1" w:styleId="WW-WW8Dropcap24">
    <w:name w:val="WW-WW8Dropcap24"/>
    <w:rsid w:val="0094344E"/>
  </w:style>
  <w:style w:type="character" w:customStyle="1" w:styleId="WW-WW8Dropcap34">
    <w:name w:val="WW-WW8Dropcap34"/>
    <w:rsid w:val="0094344E"/>
  </w:style>
  <w:style w:type="character" w:customStyle="1" w:styleId="WW-WW8Dropcap44">
    <w:name w:val="WW-WW8Dropcap44"/>
    <w:rsid w:val="0094344E"/>
  </w:style>
  <w:style w:type="character" w:customStyle="1" w:styleId="WW-WW8Dropcap54">
    <w:name w:val="WW-WW8Dropcap54"/>
    <w:rsid w:val="0094344E"/>
  </w:style>
  <w:style w:type="character" w:customStyle="1" w:styleId="WW-WW8Dropcap05">
    <w:name w:val="WW-WW8Dropcap05"/>
    <w:rsid w:val="0094344E"/>
  </w:style>
  <w:style w:type="character" w:customStyle="1" w:styleId="WW-WW8Dropcap15">
    <w:name w:val="WW-WW8Dropcap15"/>
    <w:rsid w:val="0094344E"/>
  </w:style>
  <w:style w:type="character" w:customStyle="1" w:styleId="WW-WW8Dropcap25">
    <w:name w:val="WW-WW8Dropcap25"/>
    <w:rsid w:val="0094344E"/>
  </w:style>
  <w:style w:type="character" w:customStyle="1" w:styleId="WW-WW8Dropcap35">
    <w:name w:val="WW-WW8Dropcap35"/>
    <w:rsid w:val="0094344E"/>
  </w:style>
  <w:style w:type="character" w:customStyle="1" w:styleId="WW-WW8Dropcap45">
    <w:name w:val="WW-WW8Dropcap45"/>
    <w:rsid w:val="0094344E"/>
  </w:style>
  <w:style w:type="character" w:customStyle="1" w:styleId="WW-WW8Dropcap55">
    <w:name w:val="WW-WW8Dropcap55"/>
    <w:rsid w:val="0094344E"/>
  </w:style>
  <w:style w:type="character" w:customStyle="1" w:styleId="Caracteresdenotafinal">
    <w:name w:val="Caracteres de nota final"/>
    <w:rsid w:val="0094344E"/>
    <w:rPr>
      <w:vertAlign w:val="superscript"/>
    </w:rPr>
  </w:style>
  <w:style w:type="character" w:customStyle="1" w:styleId="WW-Caracteresdenotafinal">
    <w:name w:val="WW-Caracteres de nota final"/>
    <w:rsid w:val="0094344E"/>
  </w:style>
  <w:style w:type="character" w:customStyle="1" w:styleId="WW-WW8Dropcap06">
    <w:name w:val="WW-WW8Dropcap06"/>
    <w:rsid w:val="0094344E"/>
  </w:style>
  <w:style w:type="character" w:customStyle="1" w:styleId="WW-WW8Dropcap16">
    <w:name w:val="WW-WW8Dropcap16"/>
    <w:rsid w:val="0094344E"/>
  </w:style>
  <w:style w:type="character" w:customStyle="1" w:styleId="WW-WW8Dropcap26">
    <w:name w:val="WW-WW8Dropcap26"/>
    <w:rsid w:val="0094344E"/>
  </w:style>
  <w:style w:type="character" w:customStyle="1" w:styleId="WW-WW8Dropcap36">
    <w:name w:val="WW-WW8Dropcap36"/>
    <w:rsid w:val="0094344E"/>
  </w:style>
  <w:style w:type="character" w:customStyle="1" w:styleId="WW-WW8Dropcap46">
    <w:name w:val="WW-WW8Dropcap46"/>
    <w:rsid w:val="0094344E"/>
  </w:style>
  <w:style w:type="character" w:customStyle="1" w:styleId="WW-WW8Dropcap56">
    <w:name w:val="WW-WW8Dropcap56"/>
    <w:rsid w:val="0094344E"/>
  </w:style>
  <w:style w:type="character" w:customStyle="1" w:styleId="WW-WW8Dropcap62">
    <w:name w:val="WW-WW8Dropcap62"/>
    <w:rsid w:val="0094344E"/>
  </w:style>
  <w:style w:type="character" w:customStyle="1" w:styleId="WW-WW8Dropcap7">
    <w:name w:val="WW-WW8Dropcap7"/>
    <w:rsid w:val="0094344E"/>
  </w:style>
  <w:style w:type="character" w:customStyle="1" w:styleId="WW-WW8Dropcap8">
    <w:name w:val="WW-WW8Dropcap8"/>
    <w:rsid w:val="0094344E"/>
  </w:style>
  <w:style w:type="character" w:customStyle="1" w:styleId="WW8Dropcap9">
    <w:name w:val="WW8Dropcap9"/>
    <w:rsid w:val="0094344E"/>
  </w:style>
  <w:style w:type="character" w:customStyle="1" w:styleId="WW8Dropcap10">
    <w:name w:val="WW8Dropcap10"/>
    <w:rsid w:val="0094344E"/>
  </w:style>
  <w:style w:type="character" w:customStyle="1" w:styleId="WW8Dropcap11">
    <w:name w:val="WW8Dropcap11"/>
    <w:rsid w:val="0094344E"/>
  </w:style>
  <w:style w:type="character" w:customStyle="1" w:styleId="WW8Dropcap12">
    <w:name w:val="WW8Dropcap12"/>
    <w:rsid w:val="0094344E"/>
  </w:style>
  <w:style w:type="character" w:customStyle="1" w:styleId="WW8Dropcap13">
    <w:name w:val="WW8Dropcap13"/>
    <w:rsid w:val="0094344E"/>
  </w:style>
  <w:style w:type="character" w:customStyle="1" w:styleId="WW8Dropcap14">
    <w:name w:val="WW8Dropcap14"/>
    <w:rsid w:val="0094344E"/>
  </w:style>
  <w:style w:type="character" w:customStyle="1" w:styleId="WW8Dropcap15">
    <w:name w:val="WW8Dropcap15"/>
    <w:rsid w:val="0094344E"/>
  </w:style>
  <w:style w:type="character" w:customStyle="1" w:styleId="WW8Dropcap16">
    <w:name w:val="WW8Dropcap16"/>
    <w:rsid w:val="0094344E"/>
  </w:style>
  <w:style w:type="character" w:customStyle="1" w:styleId="WW8Dropcap17">
    <w:name w:val="WW8Dropcap17"/>
    <w:rsid w:val="0094344E"/>
  </w:style>
  <w:style w:type="character" w:customStyle="1" w:styleId="WW8Dropcap18">
    <w:name w:val="WW8Dropcap18"/>
    <w:rsid w:val="0094344E"/>
  </w:style>
  <w:style w:type="character" w:customStyle="1" w:styleId="WW8Dropcap19">
    <w:name w:val="WW8Dropcap19"/>
    <w:rsid w:val="0094344E"/>
  </w:style>
  <w:style w:type="character" w:customStyle="1" w:styleId="WW8Dropcap20">
    <w:name w:val="WW8Dropcap20"/>
    <w:rsid w:val="0094344E"/>
  </w:style>
  <w:style w:type="character" w:customStyle="1" w:styleId="WW8Dropcap21">
    <w:name w:val="WW8Dropcap21"/>
    <w:rsid w:val="0094344E"/>
  </w:style>
  <w:style w:type="character" w:customStyle="1" w:styleId="WW8Dropcap22">
    <w:name w:val="WW8Dropcap22"/>
    <w:rsid w:val="0094344E"/>
  </w:style>
  <w:style w:type="character" w:customStyle="1" w:styleId="WW8Dropcap23">
    <w:name w:val="WW8Dropcap23"/>
    <w:rsid w:val="0094344E"/>
  </w:style>
  <w:style w:type="character" w:customStyle="1" w:styleId="WW8Dropcap24">
    <w:name w:val="WW8Dropcap24"/>
    <w:rsid w:val="0094344E"/>
  </w:style>
  <w:style w:type="character" w:customStyle="1" w:styleId="WW8Dropcap25">
    <w:name w:val="WW8Dropcap25"/>
    <w:rsid w:val="0094344E"/>
  </w:style>
  <w:style w:type="character" w:customStyle="1" w:styleId="WW8Dropcap26">
    <w:name w:val="WW8Dropcap26"/>
    <w:rsid w:val="0094344E"/>
  </w:style>
  <w:style w:type="character" w:customStyle="1" w:styleId="WW8Dropcap27">
    <w:name w:val="WW8Dropcap27"/>
    <w:rsid w:val="0094344E"/>
  </w:style>
  <w:style w:type="character" w:customStyle="1" w:styleId="WW8Dropcap28">
    <w:name w:val="WW8Dropcap28"/>
    <w:rsid w:val="0094344E"/>
  </w:style>
  <w:style w:type="character" w:customStyle="1" w:styleId="WW8Dropcap29">
    <w:name w:val="WW8Dropcap29"/>
    <w:rsid w:val="0094344E"/>
  </w:style>
  <w:style w:type="character" w:customStyle="1" w:styleId="WW8Dropcap30">
    <w:name w:val="WW8Dropcap30"/>
    <w:rsid w:val="0094344E"/>
  </w:style>
  <w:style w:type="character" w:customStyle="1" w:styleId="WW8Dropcap31">
    <w:name w:val="WW8Dropcap31"/>
    <w:rsid w:val="0094344E"/>
  </w:style>
  <w:style w:type="character" w:styleId="Refdenotaalfinal">
    <w:name w:val="endnote reference"/>
    <w:rsid w:val="0094344E"/>
    <w:rPr>
      <w:vertAlign w:val="superscript"/>
    </w:rPr>
  </w:style>
  <w:style w:type="character" w:customStyle="1" w:styleId="WW-WW8Dropcap07">
    <w:name w:val="WW-WW8Dropcap07"/>
    <w:rsid w:val="0094344E"/>
  </w:style>
  <w:style w:type="character" w:customStyle="1" w:styleId="WW-WW8Dropcap17">
    <w:name w:val="WW-WW8Dropcap17"/>
    <w:rsid w:val="0094344E"/>
  </w:style>
  <w:style w:type="character" w:customStyle="1" w:styleId="WW-WW8Dropcap27">
    <w:name w:val="WW-WW8Dropcap27"/>
    <w:rsid w:val="0094344E"/>
  </w:style>
  <w:style w:type="character" w:customStyle="1" w:styleId="WW-WW8Dropcap37">
    <w:name w:val="WW-WW8Dropcap37"/>
    <w:rsid w:val="0094344E"/>
  </w:style>
  <w:style w:type="character" w:customStyle="1" w:styleId="WW-WW8Dropcap47">
    <w:name w:val="WW-WW8Dropcap47"/>
    <w:rsid w:val="0094344E"/>
  </w:style>
  <w:style w:type="character" w:customStyle="1" w:styleId="WW-WW8Dropcap57">
    <w:name w:val="WW-WW8Dropcap57"/>
    <w:rsid w:val="0094344E"/>
  </w:style>
  <w:style w:type="character" w:customStyle="1" w:styleId="WW-WW8Dropcap63">
    <w:name w:val="WW-WW8Dropcap63"/>
    <w:rsid w:val="0094344E"/>
  </w:style>
  <w:style w:type="character" w:customStyle="1" w:styleId="WW-WW8Dropcap71">
    <w:name w:val="WW-WW8Dropcap71"/>
    <w:rsid w:val="0094344E"/>
  </w:style>
  <w:style w:type="character" w:customStyle="1" w:styleId="WW-WW8Dropcap81">
    <w:name w:val="WW-WW8Dropcap81"/>
    <w:rsid w:val="0094344E"/>
  </w:style>
  <w:style w:type="character" w:customStyle="1" w:styleId="WW-WW8Dropcap9">
    <w:name w:val="WW-WW8Dropcap9"/>
    <w:rsid w:val="0094344E"/>
  </w:style>
  <w:style w:type="character" w:customStyle="1" w:styleId="WW-WW8Dropcap10">
    <w:name w:val="WW-WW8Dropcap10"/>
    <w:rsid w:val="0094344E"/>
  </w:style>
  <w:style w:type="character" w:customStyle="1" w:styleId="WW-WW8Dropcap111">
    <w:name w:val="WW-WW8Dropcap111"/>
    <w:rsid w:val="0094344E"/>
  </w:style>
  <w:style w:type="character" w:customStyle="1" w:styleId="WW-WW8Dropcap121">
    <w:name w:val="WW-WW8Dropcap121"/>
    <w:rsid w:val="0094344E"/>
  </w:style>
  <w:style w:type="character" w:customStyle="1" w:styleId="WW-WW8Dropcap131">
    <w:name w:val="WW-WW8Dropcap131"/>
    <w:rsid w:val="0094344E"/>
  </w:style>
  <w:style w:type="character" w:customStyle="1" w:styleId="WW-WW8Dropcap141">
    <w:name w:val="WW-WW8Dropcap141"/>
    <w:rsid w:val="0094344E"/>
  </w:style>
  <w:style w:type="character" w:customStyle="1" w:styleId="WW-WW8Dropcap151">
    <w:name w:val="WW-WW8Dropcap151"/>
    <w:rsid w:val="0094344E"/>
  </w:style>
  <w:style w:type="character" w:customStyle="1" w:styleId="WW-WW8Dropcap161">
    <w:name w:val="WW-WW8Dropcap161"/>
    <w:rsid w:val="0094344E"/>
  </w:style>
  <w:style w:type="character" w:customStyle="1" w:styleId="WW-WW8Dropcap171">
    <w:name w:val="WW-WW8Dropcap171"/>
    <w:rsid w:val="0094344E"/>
  </w:style>
  <w:style w:type="character" w:customStyle="1" w:styleId="WW-WW8Dropcap18">
    <w:name w:val="WW-WW8Dropcap18"/>
    <w:rsid w:val="0094344E"/>
  </w:style>
  <w:style w:type="character" w:customStyle="1" w:styleId="WW-WW8Dropcap19">
    <w:name w:val="WW-WW8Dropcap19"/>
    <w:rsid w:val="0094344E"/>
  </w:style>
  <w:style w:type="character" w:customStyle="1" w:styleId="WW-WW8Dropcap20">
    <w:name w:val="WW-WW8Dropcap20"/>
    <w:rsid w:val="0094344E"/>
  </w:style>
  <w:style w:type="character" w:customStyle="1" w:styleId="WW-WW8Dropcap211">
    <w:name w:val="WW-WW8Dropcap211"/>
    <w:rsid w:val="0094344E"/>
  </w:style>
  <w:style w:type="character" w:customStyle="1" w:styleId="WW-WW8Dropcap221">
    <w:name w:val="WW-WW8Dropcap221"/>
    <w:rsid w:val="0094344E"/>
  </w:style>
  <w:style w:type="character" w:customStyle="1" w:styleId="WW-WW8Dropcap231">
    <w:name w:val="WW-WW8Dropcap231"/>
    <w:rsid w:val="0094344E"/>
  </w:style>
  <w:style w:type="character" w:customStyle="1" w:styleId="WW-WW8Dropcap241">
    <w:name w:val="WW-WW8Dropcap241"/>
    <w:rsid w:val="0094344E"/>
  </w:style>
  <w:style w:type="character" w:customStyle="1" w:styleId="WW-WW8Dropcap251">
    <w:name w:val="WW-WW8Dropcap251"/>
    <w:rsid w:val="0094344E"/>
  </w:style>
  <w:style w:type="character" w:customStyle="1" w:styleId="WW-WW8Dropcap261">
    <w:name w:val="WW-WW8Dropcap261"/>
    <w:rsid w:val="0094344E"/>
  </w:style>
  <w:style w:type="character" w:customStyle="1" w:styleId="WW-WW8Dropcap271">
    <w:name w:val="WW-WW8Dropcap271"/>
    <w:rsid w:val="0094344E"/>
  </w:style>
  <w:style w:type="character" w:customStyle="1" w:styleId="WW-WW8Dropcap28">
    <w:name w:val="WW-WW8Dropcap28"/>
    <w:rsid w:val="0094344E"/>
  </w:style>
  <w:style w:type="character" w:customStyle="1" w:styleId="WW-WW8Dropcap29">
    <w:name w:val="WW-WW8Dropcap29"/>
    <w:rsid w:val="0094344E"/>
  </w:style>
  <w:style w:type="character" w:customStyle="1" w:styleId="WW-WW8Dropcap30">
    <w:name w:val="WW-WW8Dropcap30"/>
    <w:rsid w:val="0094344E"/>
  </w:style>
  <w:style w:type="character" w:customStyle="1" w:styleId="WW-WW8Dropcap311">
    <w:name w:val="WW-WW8Dropcap311"/>
    <w:rsid w:val="0094344E"/>
  </w:style>
  <w:style w:type="character" w:customStyle="1" w:styleId="WW-WW8Dropcap08">
    <w:name w:val="WW-WW8Dropcap08"/>
    <w:rsid w:val="0094344E"/>
  </w:style>
  <w:style w:type="character" w:customStyle="1" w:styleId="WW-WW8Dropcap110">
    <w:name w:val="WW-WW8Dropcap110"/>
    <w:rsid w:val="0094344E"/>
  </w:style>
  <w:style w:type="character" w:customStyle="1" w:styleId="WW-WW8Dropcap210">
    <w:name w:val="WW-WW8Dropcap210"/>
    <w:rsid w:val="0094344E"/>
  </w:style>
  <w:style w:type="character" w:customStyle="1" w:styleId="WW-WW8Dropcap38">
    <w:name w:val="WW-WW8Dropcap38"/>
    <w:rsid w:val="0094344E"/>
  </w:style>
  <w:style w:type="character" w:customStyle="1" w:styleId="WW-WW8Dropcap48">
    <w:name w:val="WW-WW8Dropcap48"/>
    <w:rsid w:val="0094344E"/>
  </w:style>
  <w:style w:type="character" w:customStyle="1" w:styleId="WW-WW8Dropcap58">
    <w:name w:val="WW-WW8Dropcap58"/>
    <w:rsid w:val="0094344E"/>
  </w:style>
  <w:style w:type="character" w:customStyle="1" w:styleId="WW-WW8Dropcap64">
    <w:name w:val="WW-WW8Dropcap64"/>
    <w:rsid w:val="0094344E"/>
  </w:style>
  <w:style w:type="character" w:customStyle="1" w:styleId="WW-WW8Dropcap72">
    <w:name w:val="WW-WW8Dropcap72"/>
    <w:rsid w:val="0094344E"/>
  </w:style>
  <w:style w:type="character" w:customStyle="1" w:styleId="WW-WW8Dropcap82">
    <w:name w:val="WW-WW8Dropcap82"/>
    <w:rsid w:val="0094344E"/>
  </w:style>
  <w:style w:type="character" w:customStyle="1" w:styleId="WW-WW8Dropcap91">
    <w:name w:val="WW-WW8Dropcap91"/>
    <w:rsid w:val="0094344E"/>
  </w:style>
  <w:style w:type="character" w:customStyle="1" w:styleId="WW-WW8Dropcap101">
    <w:name w:val="WW-WW8Dropcap101"/>
    <w:rsid w:val="0094344E"/>
  </w:style>
  <w:style w:type="character" w:customStyle="1" w:styleId="WW-WW8Dropcap112">
    <w:name w:val="WW-WW8Dropcap112"/>
    <w:rsid w:val="0094344E"/>
  </w:style>
  <w:style w:type="character" w:customStyle="1" w:styleId="WW-WW8Dropcap122">
    <w:name w:val="WW-WW8Dropcap122"/>
    <w:rsid w:val="0094344E"/>
  </w:style>
  <w:style w:type="character" w:customStyle="1" w:styleId="WW-WW8Dropcap132">
    <w:name w:val="WW-WW8Dropcap132"/>
    <w:rsid w:val="0094344E"/>
  </w:style>
  <w:style w:type="character" w:customStyle="1" w:styleId="WW-WW8Dropcap142">
    <w:name w:val="WW-WW8Dropcap142"/>
    <w:rsid w:val="0094344E"/>
  </w:style>
  <w:style w:type="character" w:customStyle="1" w:styleId="WW-WW8Dropcap152">
    <w:name w:val="WW-WW8Dropcap152"/>
    <w:rsid w:val="0094344E"/>
  </w:style>
  <w:style w:type="character" w:customStyle="1" w:styleId="WW-WW8Dropcap162">
    <w:name w:val="WW-WW8Dropcap162"/>
    <w:rsid w:val="0094344E"/>
  </w:style>
  <w:style w:type="character" w:customStyle="1" w:styleId="WW-WW8Dropcap172">
    <w:name w:val="WW-WW8Dropcap172"/>
    <w:rsid w:val="0094344E"/>
  </w:style>
  <w:style w:type="character" w:customStyle="1" w:styleId="WW-WW8Dropcap181">
    <w:name w:val="WW-WW8Dropcap181"/>
    <w:rsid w:val="0094344E"/>
  </w:style>
  <w:style w:type="character" w:customStyle="1" w:styleId="WW-WW8Dropcap191">
    <w:name w:val="WW-WW8Dropcap191"/>
    <w:rsid w:val="0094344E"/>
  </w:style>
  <w:style w:type="character" w:customStyle="1" w:styleId="WW-WW8Dropcap201">
    <w:name w:val="WW-WW8Dropcap201"/>
    <w:rsid w:val="0094344E"/>
  </w:style>
  <w:style w:type="character" w:customStyle="1" w:styleId="WW-WW8Dropcap09">
    <w:name w:val="WW-WW8Dropcap09"/>
    <w:rsid w:val="0094344E"/>
  </w:style>
  <w:style w:type="character" w:customStyle="1" w:styleId="WW-WW8Dropcap113">
    <w:name w:val="WW-WW8Dropcap113"/>
    <w:rsid w:val="0094344E"/>
  </w:style>
  <w:style w:type="character" w:customStyle="1" w:styleId="WW-WW8Dropcap212">
    <w:name w:val="WW-WW8Dropcap212"/>
    <w:rsid w:val="0094344E"/>
  </w:style>
  <w:style w:type="character" w:customStyle="1" w:styleId="WW-WW8Dropcap39">
    <w:name w:val="WW-WW8Dropcap39"/>
    <w:rsid w:val="0094344E"/>
  </w:style>
  <w:style w:type="character" w:customStyle="1" w:styleId="WW-WW8Dropcap49">
    <w:name w:val="WW-WW8Dropcap49"/>
    <w:rsid w:val="0094344E"/>
  </w:style>
  <w:style w:type="character" w:customStyle="1" w:styleId="WW-WW8Dropcap59">
    <w:name w:val="WW-WW8Dropcap59"/>
    <w:rsid w:val="0094344E"/>
  </w:style>
  <w:style w:type="character" w:customStyle="1" w:styleId="WW-WW8Dropcap65">
    <w:name w:val="WW-WW8Dropcap65"/>
    <w:rsid w:val="0094344E"/>
  </w:style>
  <w:style w:type="character" w:customStyle="1" w:styleId="WW-WW8Dropcap73">
    <w:name w:val="WW-WW8Dropcap73"/>
    <w:rsid w:val="0094344E"/>
  </w:style>
  <w:style w:type="character" w:customStyle="1" w:styleId="WW-WW8Dropcap83">
    <w:name w:val="WW-WW8Dropcap83"/>
    <w:rsid w:val="0094344E"/>
  </w:style>
  <w:style w:type="character" w:customStyle="1" w:styleId="WW-WW8Dropcap92">
    <w:name w:val="WW-WW8Dropcap92"/>
    <w:rsid w:val="0094344E"/>
  </w:style>
  <w:style w:type="character" w:customStyle="1" w:styleId="WW-WW8Dropcap102">
    <w:name w:val="WW-WW8Dropcap102"/>
    <w:rsid w:val="0094344E"/>
  </w:style>
  <w:style w:type="character" w:customStyle="1" w:styleId="WW-WW8Dropcap114">
    <w:name w:val="WW-WW8Dropcap114"/>
    <w:rsid w:val="0094344E"/>
  </w:style>
  <w:style w:type="character" w:customStyle="1" w:styleId="WW-WW8Dropcap123">
    <w:name w:val="WW-WW8Dropcap123"/>
    <w:rsid w:val="0094344E"/>
  </w:style>
  <w:style w:type="character" w:customStyle="1" w:styleId="WW-WW8Dropcap133">
    <w:name w:val="WW-WW8Dropcap133"/>
    <w:rsid w:val="0094344E"/>
  </w:style>
  <w:style w:type="character" w:customStyle="1" w:styleId="WW-WW8Dropcap143">
    <w:name w:val="WW-WW8Dropcap143"/>
    <w:rsid w:val="0094344E"/>
  </w:style>
  <w:style w:type="character" w:customStyle="1" w:styleId="WW-WW8Dropcap153">
    <w:name w:val="WW-WW8Dropcap153"/>
    <w:rsid w:val="0094344E"/>
  </w:style>
  <w:style w:type="character" w:customStyle="1" w:styleId="WW-WW8Dropcap163">
    <w:name w:val="WW-WW8Dropcap163"/>
    <w:rsid w:val="0094344E"/>
  </w:style>
  <w:style w:type="character" w:customStyle="1" w:styleId="WW-WW8Dropcap173">
    <w:name w:val="WW-WW8Dropcap173"/>
    <w:rsid w:val="0094344E"/>
  </w:style>
  <w:style w:type="character" w:customStyle="1" w:styleId="WW-WW8Dropcap182">
    <w:name w:val="WW-WW8Dropcap182"/>
    <w:rsid w:val="0094344E"/>
  </w:style>
  <w:style w:type="character" w:customStyle="1" w:styleId="WW-WW8Dropcap192">
    <w:name w:val="WW-WW8Dropcap192"/>
    <w:rsid w:val="0094344E"/>
  </w:style>
  <w:style w:type="character" w:customStyle="1" w:styleId="WW-WW8Dropcap202">
    <w:name w:val="WW-WW8Dropcap202"/>
    <w:rsid w:val="0094344E"/>
  </w:style>
  <w:style w:type="character" w:customStyle="1" w:styleId="WW-WW8Dropcap213">
    <w:name w:val="WW-WW8Dropcap213"/>
    <w:rsid w:val="0094344E"/>
  </w:style>
  <w:style w:type="character" w:customStyle="1" w:styleId="WW-WW8Dropcap222">
    <w:name w:val="WW-WW8Dropcap222"/>
    <w:rsid w:val="0094344E"/>
  </w:style>
  <w:style w:type="character" w:customStyle="1" w:styleId="WW-WW8Dropcap232">
    <w:name w:val="WW-WW8Dropcap232"/>
    <w:rsid w:val="0094344E"/>
  </w:style>
  <w:style w:type="character" w:customStyle="1" w:styleId="WW-WW8Dropcap242">
    <w:name w:val="WW-WW8Dropcap242"/>
    <w:rsid w:val="0094344E"/>
  </w:style>
  <w:style w:type="character" w:customStyle="1" w:styleId="WW-WW8Dropcap252">
    <w:name w:val="WW-WW8Dropcap252"/>
    <w:rsid w:val="0094344E"/>
  </w:style>
  <w:style w:type="character" w:customStyle="1" w:styleId="WW-WW8Dropcap262">
    <w:name w:val="WW-WW8Dropcap262"/>
    <w:rsid w:val="0094344E"/>
  </w:style>
  <w:style w:type="character" w:customStyle="1" w:styleId="WW-WW8Dropcap272">
    <w:name w:val="WW-WW8Dropcap272"/>
    <w:rsid w:val="0094344E"/>
  </w:style>
  <w:style w:type="character" w:customStyle="1" w:styleId="WW-WW8Dropcap281">
    <w:name w:val="WW-WW8Dropcap281"/>
    <w:rsid w:val="0094344E"/>
  </w:style>
  <w:style w:type="character" w:customStyle="1" w:styleId="WW-WW8Dropcap291">
    <w:name w:val="WW-WW8Dropcap291"/>
    <w:rsid w:val="0094344E"/>
  </w:style>
  <w:style w:type="character" w:customStyle="1" w:styleId="WW-WW8Dropcap010">
    <w:name w:val="WW-WW8Dropcap010"/>
    <w:rsid w:val="0094344E"/>
  </w:style>
  <w:style w:type="character" w:customStyle="1" w:styleId="WW-WW8Dropcap115">
    <w:name w:val="WW-WW8Dropcap115"/>
    <w:rsid w:val="0094344E"/>
  </w:style>
  <w:style w:type="character" w:customStyle="1" w:styleId="WW-WW8Dropcap214">
    <w:name w:val="WW-WW8Dropcap214"/>
    <w:rsid w:val="0094344E"/>
  </w:style>
  <w:style w:type="character" w:customStyle="1" w:styleId="WW-WW8Dropcap310">
    <w:name w:val="WW-WW8Dropcap310"/>
    <w:rsid w:val="0094344E"/>
  </w:style>
  <w:style w:type="character" w:customStyle="1" w:styleId="WW-WW8Dropcap410">
    <w:name w:val="WW-WW8Dropcap410"/>
    <w:rsid w:val="0094344E"/>
  </w:style>
  <w:style w:type="character" w:customStyle="1" w:styleId="WW-WW8Dropcap510">
    <w:name w:val="WW-WW8Dropcap510"/>
    <w:rsid w:val="0094344E"/>
  </w:style>
  <w:style w:type="character" w:customStyle="1" w:styleId="WW-WW8Dropcap66">
    <w:name w:val="WW-WW8Dropcap66"/>
    <w:rsid w:val="0094344E"/>
  </w:style>
  <w:style w:type="character" w:customStyle="1" w:styleId="WW-WW8Dropcap74">
    <w:name w:val="WW-WW8Dropcap74"/>
    <w:rsid w:val="0094344E"/>
  </w:style>
  <w:style w:type="character" w:customStyle="1" w:styleId="WW-WW8Dropcap84">
    <w:name w:val="WW-WW8Dropcap84"/>
    <w:rsid w:val="0094344E"/>
  </w:style>
  <w:style w:type="character" w:customStyle="1" w:styleId="WW-WW8Dropcap93">
    <w:name w:val="WW-WW8Dropcap93"/>
    <w:rsid w:val="0094344E"/>
  </w:style>
  <w:style w:type="character" w:customStyle="1" w:styleId="WW-WW8Dropcap103">
    <w:name w:val="WW-WW8Dropcap103"/>
    <w:rsid w:val="0094344E"/>
  </w:style>
  <w:style w:type="character" w:customStyle="1" w:styleId="WW-WW8Dropcap116">
    <w:name w:val="WW-WW8Dropcap116"/>
    <w:rsid w:val="0094344E"/>
  </w:style>
  <w:style w:type="character" w:customStyle="1" w:styleId="WW-WW8Dropcap124">
    <w:name w:val="WW-WW8Dropcap124"/>
    <w:rsid w:val="0094344E"/>
  </w:style>
  <w:style w:type="character" w:customStyle="1" w:styleId="WW-WW8Dropcap134">
    <w:name w:val="WW-WW8Dropcap134"/>
    <w:rsid w:val="0094344E"/>
  </w:style>
  <w:style w:type="character" w:customStyle="1" w:styleId="WW-WW8Dropcap144">
    <w:name w:val="WW-WW8Dropcap144"/>
    <w:rsid w:val="0094344E"/>
  </w:style>
  <w:style w:type="character" w:customStyle="1" w:styleId="WW-WW8Dropcap154">
    <w:name w:val="WW-WW8Dropcap154"/>
    <w:rsid w:val="0094344E"/>
  </w:style>
  <w:style w:type="character" w:customStyle="1" w:styleId="WW-WW8Dropcap164">
    <w:name w:val="WW-WW8Dropcap164"/>
    <w:rsid w:val="0094344E"/>
  </w:style>
  <w:style w:type="character" w:customStyle="1" w:styleId="WW-WW8Dropcap174">
    <w:name w:val="WW-WW8Dropcap174"/>
    <w:rsid w:val="0094344E"/>
  </w:style>
  <w:style w:type="character" w:customStyle="1" w:styleId="WW-WW8Dropcap183">
    <w:name w:val="WW-WW8Dropcap183"/>
    <w:rsid w:val="0094344E"/>
  </w:style>
  <w:style w:type="character" w:customStyle="1" w:styleId="WW-WW8Dropcap193">
    <w:name w:val="WW-WW8Dropcap193"/>
    <w:rsid w:val="0094344E"/>
  </w:style>
  <w:style w:type="character" w:customStyle="1" w:styleId="WW-WW8Dropcap203">
    <w:name w:val="WW-WW8Dropcap203"/>
    <w:rsid w:val="0094344E"/>
  </w:style>
  <w:style w:type="character" w:customStyle="1" w:styleId="WW-WW8Dropcap215">
    <w:name w:val="WW-WW8Dropcap215"/>
    <w:rsid w:val="0094344E"/>
  </w:style>
  <w:style w:type="character" w:customStyle="1" w:styleId="WW-WW8Dropcap223">
    <w:name w:val="WW-WW8Dropcap223"/>
    <w:rsid w:val="0094344E"/>
  </w:style>
  <w:style w:type="character" w:customStyle="1" w:styleId="WW-WW8Dropcap233">
    <w:name w:val="WW-WW8Dropcap233"/>
    <w:rsid w:val="0094344E"/>
  </w:style>
  <w:style w:type="character" w:customStyle="1" w:styleId="WW-WW8Dropcap243">
    <w:name w:val="WW-WW8Dropcap243"/>
    <w:rsid w:val="0094344E"/>
  </w:style>
  <w:style w:type="character" w:customStyle="1" w:styleId="WW-WW8Dropcap253">
    <w:name w:val="WW-WW8Dropcap253"/>
    <w:rsid w:val="0094344E"/>
  </w:style>
  <w:style w:type="character" w:customStyle="1" w:styleId="WW-WW8Dropcap263">
    <w:name w:val="WW-WW8Dropcap263"/>
    <w:rsid w:val="0094344E"/>
  </w:style>
  <w:style w:type="character" w:customStyle="1" w:styleId="WW-WW8Dropcap273">
    <w:name w:val="WW-WW8Dropcap273"/>
    <w:rsid w:val="0094344E"/>
  </w:style>
  <w:style w:type="character" w:customStyle="1" w:styleId="WW-WW8Dropcap282">
    <w:name w:val="WW-WW8Dropcap282"/>
    <w:rsid w:val="0094344E"/>
  </w:style>
  <w:style w:type="character" w:customStyle="1" w:styleId="WW-WW8Dropcap292">
    <w:name w:val="WW-WW8Dropcap292"/>
    <w:rsid w:val="0094344E"/>
  </w:style>
  <w:style w:type="character" w:customStyle="1" w:styleId="WW-WW8Dropcap011">
    <w:name w:val="WW-WW8Dropcap011"/>
    <w:rsid w:val="0094344E"/>
  </w:style>
  <w:style w:type="character" w:customStyle="1" w:styleId="WW-WW8Dropcap117">
    <w:name w:val="WW-WW8Dropcap117"/>
    <w:rsid w:val="0094344E"/>
  </w:style>
  <w:style w:type="character" w:customStyle="1" w:styleId="WW-WW8Dropcap216">
    <w:name w:val="WW-WW8Dropcap216"/>
    <w:rsid w:val="0094344E"/>
  </w:style>
  <w:style w:type="character" w:customStyle="1" w:styleId="WW-WW8Dropcap312">
    <w:name w:val="WW-WW8Dropcap312"/>
    <w:rsid w:val="0094344E"/>
  </w:style>
  <w:style w:type="character" w:customStyle="1" w:styleId="WW-WW8Dropcap411">
    <w:name w:val="WW-WW8Dropcap411"/>
    <w:rsid w:val="0094344E"/>
  </w:style>
  <w:style w:type="character" w:customStyle="1" w:styleId="WW-WW8Dropcap511">
    <w:name w:val="WW-WW8Dropcap511"/>
    <w:rsid w:val="0094344E"/>
  </w:style>
  <w:style w:type="character" w:customStyle="1" w:styleId="WW-WW8Dropcap67">
    <w:name w:val="WW-WW8Dropcap67"/>
    <w:rsid w:val="0094344E"/>
  </w:style>
  <w:style w:type="character" w:customStyle="1" w:styleId="WW-WW8Dropcap75">
    <w:name w:val="WW-WW8Dropcap75"/>
    <w:rsid w:val="0094344E"/>
  </w:style>
  <w:style w:type="character" w:customStyle="1" w:styleId="WW-WW8Dropcap85">
    <w:name w:val="WW-WW8Dropcap85"/>
    <w:rsid w:val="0094344E"/>
  </w:style>
  <w:style w:type="character" w:customStyle="1" w:styleId="WW-WW8Dropcap94">
    <w:name w:val="WW-WW8Dropcap94"/>
    <w:rsid w:val="0094344E"/>
  </w:style>
  <w:style w:type="character" w:customStyle="1" w:styleId="WW-WW8Dropcap104">
    <w:name w:val="WW-WW8Dropcap104"/>
    <w:rsid w:val="0094344E"/>
  </w:style>
  <w:style w:type="character" w:customStyle="1" w:styleId="WW-WW8Dropcap118">
    <w:name w:val="WW-WW8Dropcap118"/>
    <w:rsid w:val="0094344E"/>
  </w:style>
  <w:style w:type="character" w:customStyle="1" w:styleId="WW-WW8Dropcap125">
    <w:name w:val="WW-WW8Dropcap125"/>
    <w:rsid w:val="0094344E"/>
  </w:style>
  <w:style w:type="character" w:customStyle="1" w:styleId="WW-WW8Dropcap135">
    <w:name w:val="WW-WW8Dropcap135"/>
    <w:rsid w:val="0094344E"/>
  </w:style>
  <w:style w:type="character" w:customStyle="1" w:styleId="WW-WW8Dropcap145">
    <w:name w:val="WW-WW8Dropcap145"/>
    <w:rsid w:val="0094344E"/>
  </w:style>
  <w:style w:type="character" w:customStyle="1" w:styleId="WW-WW8Dropcap155">
    <w:name w:val="WW-WW8Dropcap155"/>
    <w:rsid w:val="0094344E"/>
  </w:style>
  <w:style w:type="character" w:customStyle="1" w:styleId="WW-WW8Dropcap165">
    <w:name w:val="WW-WW8Dropcap165"/>
    <w:rsid w:val="0094344E"/>
  </w:style>
  <w:style w:type="character" w:customStyle="1" w:styleId="WW-WW8Dropcap012">
    <w:name w:val="WW-WW8Dropcap012"/>
    <w:rsid w:val="0094344E"/>
  </w:style>
  <w:style w:type="character" w:customStyle="1" w:styleId="WW-WW8Dropcap119">
    <w:name w:val="WW-WW8Dropcap119"/>
    <w:rsid w:val="0094344E"/>
  </w:style>
  <w:style w:type="character" w:customStyle="1" w:styleId="WW-WW8Dropcap217">
    <w:name w:val="WW-WW8Dropcap217"/>
    <w:rsid w:val="0094344E"/>
  </w:style>
  <w:style w:type="character" w:customStyle="1" w:styleId="WW-WW8Dropcap313">
    <w:name w:val="WW-WW8Dropcap313"/>
    <w:rsid w:val="0094344E"/>
  </w:style>
  <w:style w:type="character" w:customStyle="1" w:styleId="WW-WW8Dropcap412">
    <w:name w:val="WW-WW8Dropcap412"/>
    <w:rsid w:val="0094344E"/>
  </w:style>
  <w:style w:type="character" w:customStyle="1" w:styleId="WW-WW8Dropcap512">
    <w:name w:val="WW-WW8Dropcap512"/>
    <w:rsid w:val="0094344E"/>
  </w:style>
  <w:style w:type="character" w:customStyle="1" w:styleId="WW-WW8Dropcap68">
    <w:name w:val="WW-WW8Dropcap68"/>
    <w:rsid w:val="0094344E"/>
  </w:style>
  <w:style w:type="character" w:customStyle="1" w:styleId="WW-WW8Dropcap76">
    <w:name w:val="WW-WW8Dropcap76"/>
    <w:rsid w:val="0094344E"/>
  </w:style>
  <w:style w:type="character" w:customStyle="1" w:styleId="WW-WW8Dropcap86">
    <w:name w:val="WW-WW8Dropcap86"/>
    <w:rsid w:val="0094344E"/>
  </w:style>
  <w:style w:type="character" w:customStyle="1" w:styleId="WW-WW8Dropcap95">
    <w:name w:val="WW-WW8Dropcap95"/>
    <w:rsid w:val="0094344E"/>
  </w:style>
  <w:style w:type="character" w:customStyle="1" w:styleId="WW-WW8Dropcap105">
    <w:name w:val="WW-WW8Dropcap105"/>
    <w:rsid w:val="0094344E"/>
  </w:style>
  <w:style w:type="character" w:customStyle="1" w:styleId="WW-WW8Dropcap1110">
    <w:name w:val="WW-WW8Dropcap1110"/>
    <w:rsid w:val="0094344E"/>
  </w:style>
  <w:style w:type="character" w:customStyle="1" w:styleId="WW-WW8Dropcap126">
    <w:name w:val="WW-WW8Dropcap126"/>
    <w:rsid w:val="0094344E"/>
  </w:style>
  <w:style w:type="character" w:customStyle="1" w:styleId="WW-WW8Dropcap136">
    <w:name w:val="WW-WW8Dropcap136"/>
    <w:rsid w:val="0094344E"/>
  </w:style>
  <w:style w:type="character" w:customStyle="1" w:styleId="WW-WW8Dropcap146">
    <w:name w:val="WW-WW8Dropcap146"/>
    <w:rsid w:val="0094344E"/>
  </w:style>
  <w:style w:type="character" w:customStyle="1" w:styleId="WW-WW8Dropcap156">
    <w:name w:val="WW-WW8Dropcap156"/>
    <w:rsid w:val="0094344E"/>
  </w:style>
  <w:style w:type="character" w:customStyle="1" w:styleId="WW-WW8Dropcap166">
    <w:name w:val="WW-WW8Dropcap166"/>
    <w:rsid w:val="0094344E"/>
  </w:style>
  <w:style w:type="character" w:customStyle="1" w:styleId="WW-WW8Dropcap013">
    <w:name w:val="WW-WW8Dropcap013"/>
    <w:rsid w:val="0094344E"/>
  </w:style>
  <w:style w:type="character" w:customStyle="1" w:styleId="WW-WW8Dropcap120">
    <w:name w:val="WW-WW8Dropcap120"/>
    <w:rsid w:val="0094344E"/>
  </w:style>
  <w:style w:type="character" w:customStyle="1" w:styleId="WW-WW8Dropcap218">
    <w:name w:val="WW-WW8Dropcap218"/>
    <w:rsid w:val="0094344E"/>
  </w:style>
  <w:style w:type="character" w:customStyle="1" w:styleId="WW-WW8Dropcap314">
    <w:name w:val="WW-WW8Dropcap314"/>
    <w:rsid w:val="0094344E"/>
  </w:style>
  <w:style w:type="character" w:customStyle="1" w:styleId="WW-WW8Dropcap413">
    <w:name w:val="WW-WW8Dropcap413"/>
    <w:rsid w:val="0094344E"/>
  </w:style>
  <w:style w:type="character" w:customStyle="1" w:styleId="WW-WW8Dropcap513">
    <w:name w:val="WW-WW8Dropcap513"/>
    <w:rsid w:val="0094344E"/>
  </w:style>
  <w:style w:type="character" w:customStyle="1" w:styleId="WW-WW8Dropcap69">
    <w:name w:val="WW-WW8Dropcap69"/>
    <w:rsid w:val="0094344E"/>
  </w:style>
  <w:style w:type="character" w:customStyle="1" w:styleId="WW-WW8Dropcap77">
    <w:name w:val="WW-WW8Dropcap77"/>
    <w:rsid w:val="0094344E"/>
  </w:style>
  <w:style w:type="character" w:customStyle="1" w:styleId="WW-WW8Dropcap87">
    <w:name w:val="WW-WW8Dropcap87"/>
    <w:rsid w:val="0094344E"/>
  </w:style>
  <w:style w:type="character" w:customStyle="1" w:styleId="WW-WW8Dropcap96">
    <w:name w:val="WW-WW8Dropcap96"/>
    <w:rsid w:val="0094344E"/>
  </w:style>
  <w:style w:type="character" w:customStyle="1" w:styleId="WW-WW8Dropcap106">
    <w:name w:val="WW-WW8Dropcap106"/>
    <w:rsid w:val="0094344E"/>
  </w:style>
  <w:style w:type="character" w:customStyle="1" w:styleId="WW-WW8Dropcap1111">
    <w:name w:val="WW-WW8Dropcap1111"/>
    <w:rsid w:val="0094344E"/>
  </w:style>
  <w:style w:type="character" w:customStyle="1" w:styleId="WW-WW8Dropcap127">
    <w:name w:val="WW-WW8Dropcap127"/>
    <w:rsid w:val="0094344E"/>
  </w:style>
  <w:style w:type="character" w:customStyle="1" w:styleId="WW-WW8Dropcap137">
    <w:name w:val="WW-WW8Dropcap137"/>
    <w:rsid w:val="0094344E"/>
  </w:style>
  <w:style w:type="character" w:customStyle="1" w:styleId="WW-WW8Dropcap147">
    <w:name w:val="WW-WW8Dropcap147"/>
    <w:rsid w:val="0094344E"/>
  </w:style>
  <w:style w:type="character" w:customStyle="1" w:styleId="WW-WW8Dropcap157">
    <w:name w:val="WW-WW8Dropcap157"/>
    <w:rsid w:val="0094344E"/>
  </w:style>
  <w:style w:type="character" w:customStyle="1" w:styleId="WW-WW8Dropcap167">
    <w:name w:val="WW-WW8Dropcap167"/>
    <w:rsid w:val="0094344E"/>
  </w:style>
  <w:style w:type="character" w:customStyle="1" w:styleId="WW-WW8Dropcap014">
    <w:name w:val="WW-WW8Dropcap014"/>
    <w:rsid w:val="0094344E"/>
  </w:style>
  <w:style w:type="character" w:customStyle="1" w:styleId="WW-WW8Dropcap128">
    <w:name w:val="WW-WW8Dropcap128"/>
    <w:rsid w:val="0094344E"/>
  </w:style>
  <w:style w:type="character" w:customStyle="1" w:styleId="WW-WW8Dropcap219">
    <w:name w:val="WW-WW8Dropcap219"/>
    <w:rsid w:val="0094344E"/>
  </w:style>
  <w:style w:type="character" w:customStyle="1" w:styleId="WW-WW8Dropcap315">
    <w:name w:val="WW-WW8Dropcap315"/>
    <w:rsid w:val="0094344E"/>
  </w:style>
  <w:style w:type="character" w:customStyle="1" w:styleId="WW-WW8Dropcap414">
    <w:name w:val="WW-WW8Dropcap414"/>
    <w:rsid w:val="0094344E"/>
  </w:style>
  <w:style w:type="character" w:customStyle="1" w:styleId="WW-WW8Dropcap514">
    <w:name w:val="WW-WW8Dropcap514"/>
    <w:rsid w:val="0094344E"/>
  </w:style>
  <w:style w:type="character" w:customStyle="1" w:styleId="WW-WW8Dropcap610">
    <w:name w:val="WW-WW8Dropcap610"/>
    <w:rsid w:val="0094344E"/>
  </w:style>
  <w:style w:type="character" w:customStyle="1" w:styleId="WW-WW8Dropcap78">
    <w:name w:val="WW-WW8Dropcap78"/>
    <w:rsid w:val="0094344E"/>
  </w:style>
  <w:style w:type="character" w:customStyle="1" w:styleId="WW-WW8Dropcap88">
    <w:name w:val="WW-WW8Dropcap88"/>
    <w:rsid w:val="0094344E"/>
  </w:style>
  <w:style w:type="character" w:customStyle="1" w:styleId="WW-WW8Dropcap015">
    <w:name w:val="WW-WW8Dropcap015"/>
    <w:rsid w:val="0094344E"/>
  </w:style>
  <w:style w:type="character" w:customStyle="1" w:styleId="WW-WW8Dropcap129">
    <w:name w:val="WW-WW8Dropcap129"/>
    <w:rsid w:val="0094344E"/>
  </w:style>
  <w:style w:type="character" w:customStyle="1" w:styleId="WW-WW8Dropcap220">
    <w:name w:val="WW-WW8Dropcap220"/>
    <w:rsid w:val="0094344E"/>
  </w:style>
  <w:style w:type="character" w:customStyle="1" w:styleId="WW-WW8Dropcap316">
    <w:name w:val="WW-WW8Dropcap316"/>
    <w:rsid w:val="0094344E"/>
  </w:style>
  <w:style w:type="character" w:customStyle="1" w:styleId="WW-WW8Dropcap415">
    <w:name w:val="WW-WW8Dropcap415"/>
    <w:rsid w:val="0094344E"/>
  </w:style>
  <w:style w:type="character" w:customStyle="1" w:styleId="WW-WW8Dropcap515">
    <w:name w:val="WW-WW8Dropcap515"/>
    <w:rsid w:val="0094344E"/>
  </w:style>
  <w:style w:type="character" w:customStyle="1" w:styleId="WW-WW8Dropcap611">
    <w:name w:val="WW-WW8Dropcap611"/>
    <w:rsid w:val="0094344E"/>
  </w:style>
  <w:style w:type="character" w:customStyle="1" w:styleId="WW-WW8Dropcap016">
    <w:name w:val="WW-WW8Dropcap016"/>
    <w:rsid w:val="0094344E"/>
  </w:style>
  <w:style w:type="character" w:customStyle="1" w:styleId="WW-WW8Dropcap130">
    <w:name w:val="WW-WW8Dropcap130"/>
    <w:rsid w:val="0094344E"/>
  </w:style>
  <w:style w:type="character" w:customStyle="1" w:styleId="WW-WW8Dropcap224">
    <w:name w:val="WW-WW8Dropcap224"/>
    <w:rsid w:val="0094344E"/>
  </w:style>
  <w:style w:type="character" w:customStyle="1" w:styleId="WW-WW8Dropcap317">
    <w:name w:val="WW-WW8Dropcap317"/>
    <w:rsid w:val="0094344E"/>
  </w:style>
  <w:style w:type="character" w:customStyle="1" w:styleId="WW-WW8Dropcap416">
    <w:name w:val="WW-WW8Dropcap416"/>
    <w:rsid w:val="0094344E"/>
  </w:style>
  <w:style w:type="paragraph" w:customStyle="1" w:styleId="Encabezado2">
    <w:name w:val="Encabezado2"/>
    <w:basedOn w:val="Normal"/>
    <w:next w:val="Textoindependiente"/>
    <w:rsid w:val="0094344E"/>
    <w:pPr>
      <w:keepNext/>
      <w:suppressAutoHyphens/>
      <w:spacing w:before="240" w:after="120"/>
    </w:pPr>
    <w:rPr>
      <w:rFonts w:ascii="Liberation Sans" w:eastAsia="Microsoft YaHei" w:hAnsi="Liberation Sans" w:cs="Mangal"/>
      <w:sz w:val="28"/>
      <w:szCs w:val="28"/>
      <w:lang w:val="es-AR" w:eastAsia="zh-CN"/>
    </w:rPr>
  </w:style>
  <w:style w:type="paragraph" w:styleId="Lista">
    <w:name w:val="List"/>
    <w:basedOn w:val="Textoindependiente"/>
    <w:rsid w:val="0094344E"/>
    <w:pPr>
      <w:suppressAutoHyphens/>
      <w:spacing w:after="120"/>
      <w:jc w:val="both"/>
    </w:pPr>
    <w:rPr>
      <w:rFonts w:cs="Mangal"/>
      <w:sz w:val="24"/>
      <w:lang w:val="es-AR" w:eastAsia="zh-CN"/>
    </w:rPr>
  </w:style>
  <w:style w:type="paragraph" w:customStyle="1" w:styleId="ndice">
    <w:name w:val="Índice"/>
    <w:basedOn w:val="Normal"/>
    <w:rsid w:val="0094344E"/>
    <w:pPr>
      <w:suppressLineNumbers/>
      <w:suppressAutoHyphens/>
    </w:pPr>
    <w:rPr>
      <w:rFonts w:cs="Mangal"/>
      <w:lang w:val="es-AR" w:eastAsia="zh-CN"/>
    </w:rPr>
  </w:style>
  <w:style w:type="paragraph" w:customStyle="1" w:styleId="Pie">
    <w:name w:val="Pie"/>
    <w:basedOn w:val="Normal"/>
    <w:rsid w:val="0094344E"/>
    <w:pPr>
      <w:suppressLineNumbers/>
      <w:suppressAutoHyphens/>
      <w:spacing w:before="120" w:after="120"/>
    </w:pPr>
    <w:rPr>
      <w:rFonts w:cs="Mangal"/>
      <w:i/>
      <w:iCs/>
      <w:lang w:val="es-AR" w:eastAsia="zh-CN"/>
    </w:rPr>
  </w:style>
  <w:style w:type="paragraph" w:customStyle="1" w:styleId="Encabezado1">
    <w:name w:val="Encabezado1"/>
    <w:basedOn w:val="Normal"/>
    <w:next w:val="Textoindependiente"/>
    <w:rsid w:val="0094344E"/>
    <w:pPr>
      <w:keepNext/>
      <w:suppressAutoHyphens/>
      <w:spacing w:before="240" w:after="120"/>
    </w:pPr>
    <w:rPr>
      <w:rFonts w:ascii="Arial" w:eastAsia="Microsoft YaHei" w:hAnsi="Arial" w:cs="Mangal"/>
      <w:sz w:val="28"/>
      <w:szCs w:val="28"/>
      <w:lang w:val="es-AR" w:eastAsia="zh-CN"/>
    </w:rPr>
  </w:style>
  <w:style w:type="paragraph" w:customStyle="1" w:styleId="Epgrafe10">
    <w:name w:val="Epígrafe1"/>
    <w:basedOn w:val="Normal"/>
    <w:rsid w:val="0094344E"/>
    <w:pPr>
      <w:suppressLineNumbers/>
      <w:suppressAutoHyphens/>
      <w:spacing w:before="120" w:after="120"/>
    </w:pPr>
    <w:rPr>
      <w:rFonts w:cs="Mangal"/>
      <w:i/>
      <w:iCs/>
      <w:lang w:val="es-AR" w:eastAsia="zh-CN"/>
    </w:rPr>
  </w:style>
  <w:style w:type="paragraph" w:customStyle="1" w:styleId="Etiqueta">
    <w:name w:val="Etiqueta"/>
    <w:basedOn w:val="Normal"/>
    <w:rsid w:val="0094344E"/>
    <w:pPr>
      <w:suppressLineNumbers/>
      <w:suppressAutoHyphens/>
      <w:spacing w:before="120" w:after="120"/>
    </w:pPr>
    <w:rPr>
      <w:rFonts w:cs="Mangal"/>
      <w:i/>
      <w:iCs/>
      <w:lang w:val="es-AR" w:eastAsia="zh-CN"/>
    </w:rPr>
  </w:style>
  <w:style w:type="paragraph" w:customStyle="1" w:styleId="Contenidodelatabla">
    <w:name w:val="Contenido de la tabla"/>
    <w:basedOn w:val="Normal"/>
    <w:rsid w:val="0094344E"/>
    <w:pPr>
      <w:suppressLineNumbers/>
      <w:suppressAutoHyphens/>
    </w:pPr>
    <w:rPr>
      <w:lang w:val="es-AR" w:eastAsia="zh-CN"/>
    </w:rPr>
  </w:style>
  <w:style w:type="paragraph" w:customStyle="1" w:styleId="Encabezadodelatabla">
    <w:name w:val="Encabezado de la tabla"/>
    <w:basedOn w:val="Contenidodelatabla"/>
    <w:rsid w:val="0094344E"/>
    <w:pPr>
      <w:jc w:val="center"/>
    </w:pPr>
    <w:rPr>
      <w:b/>
      <w:bCs/>
    </w:rPr>
  </w:style>
  <w:style w:type="paragraph" w:customStyle="1" w:styleId="Encabezadodelista1">
    <w:name w:val="Encabezado de lista1"/>
    <w:basedOn w:val="Encabezado1"/>
    <w:next w:val="Contenidodelista"/>
    <w:rsid w:val="0094344E"/>
    <w:pPr>
      <w:suppressLineNumbers/>
    </w:pPr>
    <w:rPr>
      <w:b/>
      <w:bCs/>
      <w:sz w:val="32"/>
      <w:szCs w:val="32"/>
    </w:rPr>
  </w:style>
  <w:style w:type="paragraph" w:customStyle="1" w:styleId="Contenidodelista">
    <w:name w:val="Contenido de lista"/>
    <w:basedOn w:val="Normal"/>
    <w:rsid w:val="0094344E"/>
    <w:pPr>
      <w:suppressAutoHyphens/>
      <w:ind w:left="567"/>
    </w:pPr>
    <w:rPr>
      <w:lang w:val="es-AR" w:eastAsia="zh-CN"/>
    </w:rPr>
  </w:style>
  <w:style w:type="paragraph" w:customStyle="1" w:styleId="ndicel10">
    <w:name w:val="Índicel 10"/>
    <w:basedOn w:val="ndice"/>
    <w:rsid w:val="0094344E"/>
    <w:pPr>
      <w:tabs>
        <w:tab w:val="right" w:leader="dot" w:pos="7091"/>
      </w:tabs>
      <w:ind w:left="2547"/>
    </w:pPr>
  </w:style>
  <w:style w:type="paragraph" w:customStyle="1" w:styleId="ndice10">
    <w:name w:val="Índice 10"/>
    <w:basedOn w:val="ndice"/>
    <w:rsid w:val="0094344E"/>
    <w:pPr>
      <w:tabs>
        <w:tab w:val="right" w:leader="dot" w:pos="7091"/>
      </w:tabs>
      <w:ind w:left="2547"/>
    </w:pPr>
  </w:style>
  <w:style w:type="paragraph" w:styleId="Subttulo">
    <w:name w:val="Subtitle"/>
    <w:basedOn w:val="Encabezado1"/>
    <w:next w:val="Textoindependiente"/>
    <w:link w:val="SubttuloCar"/>
    <w:rsid w:val="0094344E"/>
    <w:pPr>
      <w:spacing w:before="60"/>
      <w:jc w:val="center"/>
    </w:pPr>
    <w:rPr>
      <w:sz w:val="36"/>
      <w:szCs w:val="36"/>
    </w:rPr>
  </w:style>
  <w:style w:type="character" w:customStyle="1" w:styleId="SubttuloCar">
    <w:name w:val="Subtítulo Car"/>
    <w:basedOn w:val="Fuentedeprrafopredeter"/>
    <w:link w:val="Subttulo"/>
    <w:rsid w:val="0094344E"/>
    <w:rPr>
      <w:rFonts w:ascii="Arial" w:eastAsia="Microsoft YaHei" w:hAnsi="Arial" w:cs="Mangal"/>
      <w:sz w:val="36"/>
      <w:szCs w:val="36"/>
      <w:lang w:val="es-AR" w:eastAsia="zh-CN"/>
    </w:rPr>
  </w:style>
  <w:style w:type="paragraph" w:customStyle="1" w:styleId="Encabezado10">
    <w:name w:val="Encabezado 10"/>
    <w:basedOn w:val="Encabezado2"/>
    <w:next w:val="Textoindependiente"/>
    <w:rsid w:val="0094344E"/>
    <w:pPr>
      <w:tabs>
        <w:tab w:val="num" w:pos="851"/>
      </w:tabs>
      <w:spacing w:before="60" w:after="60"/>
      <w:ind w:left="851" w:hanging="851"/>
    </w:pPr>
    <w:rPr>
      <w:b/>
      <w:bCs/>
      <w:sz w:val="21"/>
      <w:szCs w:val="21"/>
    </w:rPr>
  </w:style>
  <w:style w:type="paragraph" w:customStyle="1" w:styleId="tituloGBA">
    <w:name w:val="titulo GBA"/>
    <w:basedOn w:val="GBA1"/>
    <w:link w:val="tituloGBACar"/>
    <w:rsid w:val="0094344E"/>
    <w:pPr>
      <w:numPr>
        <w:numId w:val="0"/>
      </w:numPr>
    </w:pPr>
    <w:rPr>
      <w:rFonts w:cs="Arial"/>
      <w:bCs/>
      <w:lang w:val="es-AR" w:eastAsia="zh-CN"/>
    </w:rPr>
  </w:style>
  <w:style w:type="paragraph" w:customStyle="1" w:styleId="subtitulogba">
    <w:name w:val="subtitulo gba"/>
    <w:basedOn w:val="GBA2"/>
    <w:link w:val="subtitulogbaCar"/>
    <w:rsid w:val="0094344E"/>
    <w:pPr>
      <w:numPr>
        <w:ilvl w:val="0"/>
        <w:numId w:val="0"/>
      </w:numPr>
      <w:spacing w:line="360" w:lineRule="auto"/>
      <w:outlineLvl w:val="0"/>
    </w:pPr>
    <w:rPr>
      <w:rFonts w:cs="Arial"/>
      <w:szCs w:val="24"/>
      <w:lang w:eastAsia="zh-CN"/>
    </w:rPr>
  </w:style>
  <w:style w:type="character" w:customStyle="1" w:styleId="tituloGBACar">
    <w:name w:val="titulo GBA Car"/>
    <w:basedOn w:val="GBA1Car"/>
    <w:link w:val="tituloGBA"/>
    <w:rsid w:val="0094344E"/>
    <w:rPr>
      <w:rFonts w:ascii="Arial" w:hAnsi="Arial" w:cs="Arial"/>
      <w:bCs/>
      <w:caps/>
      <w:sz w:val="24"/>
      <w:szCs w:val="24"/>
      <w:u w:val="single"/>
      <w:lang w:val="es-AR" w:eastAsia="zh-CN"/>
    </w:rPr>
  </w:style>
  <w:style w:type="paragraph" w:customStyle="1" w:styleId="textogba0">
    <w:name w:val="texto gba"/>
    <w:basedOn w:val="textoGBA"/>
    <w:link w:val="textogbaCar0"/>
    <w:rsid w:val="0094344E"/>
    <w:pPr>
      <w:suppressAutoHyphens/>
      <w:spacing w:before="0" w:line="360" w:lineRule="auto"/>
    </w:pPr>
  </w:style>
  <w:style w:type="character" w:customStyle="1" w:styleId="GBA2Car">
    <w:name w:val="GBA2 Car"/>
    <w:link w:val="GBA2"/>
    <w:rsid w:val="0094344E"/>
    <w:rPr>
      <w:rFonts w:ascii="Arial" w:hAnsi="Arial"/>
      <w:caps/>
      <w:spacing w:val="-2"/>
      <w:sz w:val="24"/>
      <w:szCs w:val="28"/>
      <w:lang w:val="es-AR" w:eastAsia="es-ES"/>
    </w:rPr>
  </w:style>
  <w:style w:type="character" w:customStyle="1" w:styleId="subtitulogbaCar">
    <w:name w:val="subtitulo gba Car"/>
    <w:link w:val="subtitulogba"/>
    <w:rsid w:val="0094344E"/>
    <w:rPr>
      <w:rFonts w:ascii="Arial" w:hAnsi="Arial" w:cs="Arial"/>
      <w:caps/>
      <w:spacing w:val="-2"/>
      <w:sz w:val="24"/>
      <w:szCs w:val="24"/>
      <w:lang w:val="es-AR" w:eastAsia="zh-CN"/>
    </w:rPr>
  </w:style>
  <w:style w:type="character" w:customStyle="1" w:styleId="textoGBACar">
    <w:name w:val="textoGBA Car"/>
    <w:link w:val="textoGBA"/>
    <w:rsid w:val="0094344E"/>
    <w:rPr>
      <w:rFonts w:ascii="Arial" w:hAnsi="Arial"/>
      <w:sz w:val="24"/>
      <w:szCs w:val="24"/>
      <w:lang w:val="es-AR" w:eastAsia="es-ES"/>
    </w:rPr>
  </w:style>
  <w:style w:type="character" w:customStyle="1" w:styleId="textogbaCar0">
    <w:name w:val="texto gba Car"/>
    <w:basedOn w:val="textoGBACar"/>
    <w:link w:val="textogba0"/>
    <w:rsid w:val="0094344E"/>
    <w:rPr>
      <w:rFonts w:ascii="Arial" w:hAnsi="Arial"/>
      <w:sz w:val="24"/>
      <w:szCs w:val="24"/>
      <w:lang w:val="es-AR" w:eastAsia="es-ES"/>
    </w:rPr>
  </w:style>
  <w:style w:type="paragraph" w:customStyle="1" w:styleId="GBAtitppal">
    <w:name w:val="GBA tit ppal"/>
    <w:basedOn w:val="tituloGBA"/>
    <w:link w:val="GBAtitppalCar"/>
    <w:rsid w:val="000C53B0"/>
    <w:pPr>
      <w:numPr>
        <w:numId w:val="6"/>
      </w:numPr>
    </w:pPr>
    <w:rPr>
      <w:sz w:val="22"/>
      <w:szCs w:val="22"/>
    </w:rPr>
  </w:style>
  <w:style w:type="paragraph" w:customStyle="1" w:styleId="GBAtituloppal">
    <w:name w:val="GBA titulo ppal"/>
    <w:basedOn w:val="GBAtitppal"/>
    <w:link w:val="GBAtituloppalCar"/>
    <w:qFormat/>
    <w:rsid w:val="000C53B0"/>
    <w:rPr>
      <w:sz w:val="24"/>
      <w:szCs w:val="24"/>
    </w:rPr>
  </w:style>
  <w:style w:type="character" w:customStyle="1" w:styleId="GBAtitppalCar">
    <w:name w:val="GBA tit ppal Car"/>
    <w:basedOn w:val="tituloGBACar"/>
    <w:link w:val="GBAtitppal"/>
    <w:rsid w:val="000C53B0"/>
    <w:rPr>
      <w:rFonts w:ascii="Arial" w:hAnsi="Arial" w:cs="Arial"/>
      <w:bCs/>
      <w:caps/>
      <w:sz w:val="22"/>
      <w:szCs w:val="22"/>
      <w:u w:val="single"/>
      <w:lang w:val="es-AR" w:eastAsia="zh-CN"/>
    </w:rPr>
  </w:style>
  <w:style w:type="paragraph" w:customStyle="1" w:styleId="GBAtitulosec">
    <w:name w:val="GBA titulo sec"/>
    <w:basedOn w:val="subtitulogba"/>
    <w:link w:val="GBAtitulosecCar"/>
    <w:qFormat/>
    <w:rsid w:val="000C53B0"/>
    <w:pPr>
      <w:numPr>
        <w:ilvl w:val="1"/>
        <w:numId w:val="6"/>
      </w:numPr>
    </w:pPr>
  </w:style>
  <w:style w:type="character" w:customStyle="1" w:styleId="GBAtituloppalCar">
    <w:name w:val="GBA titulo ppal Car"/>
    <w:basedOn w:val="GBAtitppalCar"/>
    <w:link w:val="GBAtituloppal"/>
    <w:rsid w:val="000C53B0"/>
    <w:rPr>
      <w:rFonts w:ascii="Arial" w:hAnsi="Arial" w:cs="Arial"/>
      <w:bCs/>
      <w:caps/>
      <w:sz w:val="24"/>
      <w:szCs w:val="24"/>
      <w:u w:val="single"/>
      <w:lang w:val="es-AR" w:eastAsia="zh-CN"/>
    </w:rPr>
  </w:style>
  <w:style w:type="paragraph" w:customStyle="1" w:styleId="GBAsubtitulo">
    <w:name w:val="GBA subtitulo"/>
    <w:basedOn w:val="subtitulogba"/>
    <w:link w:val="GBAsubtituloCar"/>
    <w:qFormat/>
    <w:rsid w:val="000C53B0"/>
    <w:pPr>
      <w:numPr>
        <w:ilvl w:val="2"/>
        <w:numId w:val="6"/>
      </w:numPr>
    </w:pPr>
  </w:style>
  <w:style w:type="character" w:customStyle="1" w:styleId="GBAtitulosecCar">
    <w:name w:val="GBA titulo sec Car"/>
    <w:basedOn w:val="subtitulogbaCar"/>
    <w:link w:val="GBAtitulosec"/>
    <w:rsid w:val="000C53B0"/>
    <w:rPr>
      <w:rFonts w:ascii="Arial" w:hAnsi="Arial" w:cs="Arial"/>
      <w:caps/>
      <w:spacing w:val="-2"/>
      <w:sz w:val="24"/>
      <w:szCs w:val="24"/>
      <w:lang w:val="es-AR" w:eastAsia="zh-CN"/>
    </w:rPr>
  </w:style>
  <w:style w:type="paragraph" w:customStyle="1" w:styleId="GBAtexto">
    <w:name w:val="GBA texto"/>
    <w:basedOn w:val="textogba0"/>
    <w:link w:val="GBAtextoCar"/>
    <w:qFormat/>
    <w:rsid w:val="00A34C59"/>
  </w:style>
  <w:style w:type="character" w:customStyle="1" w:styleId="GBAsubtituloCar">
    <w:name w:val="GBA subtitulo Car"/>
    <w:basedOn w:val="subtitulogbaCar"/>
    <w:link w:val="GBAsubtitulo"/>
    <w:rsid w:val="000C53B0"/>
    <w:rPr>
      <w:rFonts w:ascii="Arial" w:hAnsi="Arial" w:cs="Arial"/>
      <w:caps/>
      <w:spacing w:val="-2"/>
      <w:sz w:val="24"/>
      <w:szCs w:val="24"/>
      <w:lang w:val="es-AR" w:eastAsia="zh-CN"/>
    </w:rPr>
  </w:style>
  <w:style w:type="character" w:customStyle="1" w:styleId="GBAtextoCar">
    <w:name w:val="GBA texto Car"/>
    <w:basedOn w:val="textogbaCar0"/>
    <w:link w:val="GBAtexto"/>
    <w:rsid w:val="00A34C59"/>
    <w:rPr>
      <w:rFonts w:ascii="Arial" w:hAnsi="Arial"/>
      <w:sz w:val="24"/>
      <w:szCs w:val="24"/>
      <w:lang w:val="es-AR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F59C8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2259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entral\Datos%20de%20programa\Microsoft\Plantillas\Formato%20GB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5d54fb-a694-4da4-8746-b2607eb05fd3" xsi:nil="true"/>
    <lcf76f155ced4ddcb4097134ff3c332f xmlns="2290eb0f-4fd7-49d7-baa5-e89143a29e7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352544F422344B9D25CC4B97585909" ma:contentTypeVersion="15" ma:contentTypeDescription="Crear nuevo documento." ma:contentTypeScope="" ma:versionID="92b73a9cf03573222b9279947cc16959">
  <xsd:schema xmlns:xsd="http://www.w3.org/2001/XMLSchema" xmlns:xs="http://www.w3.org/2001/XMLSchema" xmlns:p="http://schemas.microsoft.com/office/2006/metadata/properties" xmlns:ns2="2290eb0f-4fd7-49d7-baa5-e89143a29e73" xmlns:ns3="b15d54fb-a694-4da4-8746-b2607eb05fd3" targetNamespace="http://schemas.microsoft.com/office/2006/metadata/properties" ma:root="true" ma:fieldsID="4ef75d678c712c6d7389ea6452cdb1ee" ns2:_="" ns3:_="">
    <xsd:import namespace="2290eb0f-4fd7-49d7-baa5-e89143a29e73"/>
    <xsd:import namespace="b15d54fb-a694-4da4-8746-b2607eb05f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90eb0f-4fd7-49d7-baa5-e89143a29e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7d06b90d-7f5d-499d-bd45-46aa144686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d54fb-a694-4da4-8746-b2607eb05fd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4aca9eb-c131-4ce2-aa45-57a4f39e93db}" ma:internalName="TaxCatchAll" ma:showField="CatchAllData" ma:web="b15d54fb-a694-4da4-8746-b2607eb05f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AB905B-D319-4D49-B9F6-58A4478D24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0D5F24-4ED2-4C0C-AE56-20DEEE760307}">
  <ds:schemaRefs>
    <ds:schemaRef ds:uri="http://schemas.microsoft.com/office/2006/metadata/properties"/>
    <ds:schemaRef ds:uri="http://purl.org/dc/elements/1.1/"/>
    <ds:schemaRef ds:uri="http://purl.org/dc/terms/"/>
    <ds:schemaRef ds:uri="b15d54fb-a694-4da4-8746-b2607eb05fd3"/>
    <ds:schemaRef ds:uri="http://purl.org/dc/dcmitype/"/>
    <ds:schemaRef ds:uri="http://schemas.microsoft.com/office/infopath/2007/PartnerControls"/>
    <ds:schemaRef ds:uri="2290eb0f-4fd7-49d7-baa5-e89143a29e73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5DADAA8-2EA7-4E4E-8909-05D59077BD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240FA8-1E1B-424C-B55C-AA88489CE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90eb0f-4fd7-49d7-baa5-e89143a29e73"/>
    <ds:schemaRef ds:uri="b15d54fb-a694-4da4-8746-b2607eb05f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GBA</Template>
  <TotalTime>3</TotalTime>
  <Pages>6</Pages>
  <Words>642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Documentos GBA</vt:lpstr>
    </vt:vector>
  </TitlesOfParts>
  <Company/>
  <LinksUpToDate>false</LinksUpToDate>
  <CharactersWithSpaces>4166</CharactersWithSpaces>
  <SharedDoc>false</SharedDoc>
  <HLinks>
    <vt:vector size="672" baseType="variant">
      <vt:variant>
        <vt:i4>1900596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_Toc460944414</vt:lpwstr>
      </vt:variant>
      <vt:variant>
        <vt:i4>1900596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_Toc460944413</vt:lpwstr>
      </vt:variant>
      <vt:variant>
        <vt:i4>1900596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_Toc460944412</vt:lpwstr>
      </vt:variant>
      <vt:variant>
        <vt:i4>1900596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_Toc460944411</vt:lpwstr>
      </vt:variant>
      <vt:variant>
        <vt:i4>1900596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_Toc460944410</vt:lpwstr>
      </vt:variant>
      <vt:variant>
        <vt:i4>1835060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_Toc460944409</vt:lpwstr>
      </vt:variant>
      <vt:variant>
        <vt:i4>1835060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_Toc460944408</vt:lpwstr>
      </vt:variant>
      <vt:variant>
        <vt:i4>1835060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_Toc460944407</vt:lpwstr>
      </vt:variant>
      <vt:variant>
        <vt:i4>1835060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_Toc460944406</vt:lpwstr>
      </vt:variant>
      <vt:variant>
        <vt:i4>1835060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_Toc460944405</vt:lpwstr>
      </vt:variant>
      <vt:variant>
        <vt:i4>1835060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_Toc460944404</vt:lpwstr>
      </vt:variant>
      <vt:variant>
        <vt:i4>1835060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_Toc460944403</vt:lpwstr>
      </vt:variant>
      <vt:variant>
        <vt:i4>1835060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_Toc460944402</vt:lpwstr>
      </vt:variant>
      <vt:variant>
        <vt:i4>1835060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_Toc460944401</vt:lpwstr>
      </vt:variant>
      <vt:variant>
        <vt:i4>1835060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_Toc460944400</vt:lpwstr>
      </vt:variant>
      <vt:variant>
        <vt:i4>1376307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_Toc460944399</vt:lpwstr>
      </vt:variant>
      <vt:variant>
        <vt:i4>1376307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_Toc460944398</vt:lpwstr>
      </vt:variant>
      <vt:variant>
        <vt:i4>1376307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_Toc460944397</vt:lpwstr>
      </vt:variant>
      <vt:variant>
        <vt:i4>1376307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_Toc460944396</vt:lpwstr>
      </vt:variant>
      <vt:variant>
        <vt:i4>1376307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_Toc460944395</vt:lpwstr>
      </vt:variant>
      <vt:variant>
        <vt:i4>1376307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_Toc460944394</vt:lpwstr>
      </vt:variant>
      <vt:variant>
        <vt:i4>1376307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_Toc460944393</vt:lpwstr>
      </vt:variant>
      <vt:variant>
        <vt:i4>1376307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_Toc460944392</vt:lpwstr>
      </vt:variant>
      <vt:variant>
        <vt:i4>1376307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_Toc460944391</vt:lpwstr>
      </vt:variant>
      <vt:variant>
        <vt:i4>1376307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_Toc460944390</vt:lpwstr>
      </vt:variant>
      <vt:variant>
        <vt:i4>1310771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_Toc460944389</vt:lpwstr>
      </vt:variant>
      <vt:variant>
        <vt:i4>1310771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_Toc460944388</vt:lpwstr>
      </vt:variant>
      <vt:variant>
        <vt:i4>1376304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_Toc464122275</vt:lpwstr>
      </vt:variant>
      <vt:variant>
        <vt:i4>1376304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_Toc464122274</vt:lpwstr>
      </vt:variant>
      <vt:variant>
        <vt:i4>1376304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_Toc464122273</vt:lpwstr>
      </vt:variant>
      <vt:variant>
        <vt:i4>1376304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_Toc464122272</vt:lpwstr>
      </vt:variant>
      <vt:variant>
        <vt:i4>1376304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_Toc464122271</vt:lpwstr>
      </vt:variant>
      <vt:variant>
        <vt:i4>1376304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_Toc464122270</vt:lpwstr>
      </vt:variant>
      <vt:variant>
        <vt:i4>1310768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_Toc464122269</vt:lpwstr>
      </vt:variant>
      <vt:variant>
        <vt:i4>1310768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_Toc464122268</vt:lpwstr>
      </vt:variant>
      <vt:variant>
        <vt:i4>1310768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_Toc464122267</vt:lpwstr>
      </vt:variant>
      <vt:variant>
        <vt:i4>1310768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_Toc464122266</vt:lpwstr>
      </vt:variant>
      <vt:variant>
        <vt:i4>1310768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_Toc464122265</vt:lpwstr>
      </vt:variant>
      <vt:variant>
        <vt:i4>1310768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_Toc464122264</vt:lpwstr>
      </vt:variant>
      <vt:variant>
        <vt:i4>1310768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_Toc464122263</vt:lpwstr>
      </vt:variant>
      <vt:variant>
        <vt:i4>1310768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_Toc464122262</vt:lpwstr>
      </vt:variant>
      <vt:variant>
        <vt:i4>1310768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_Toc464122261</vt:lpwstr>
      </vt:variant>
      <vt:variant>
        <vt:i4>1310768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_Toc464122260</vt:lpwstr>
      </vt:variant>
      <vt:variant>
        <vt:i4>1507376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_Toc464122259</vt:lpwstr>
      </vt:variant>
      <vt:variant>
        <vt:i4>1507376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_Toc464122258</vt:lpwstr>
      </vt:variant>
      <vt:variant>
        <vt:i4>1507376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_Toc464122257</vt:lpwstr>
      </vt:variant>
      <vt:variant>
        <vt:i4>1507376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_Toc464122256</vt:lpwstr>
      </vt:variant>
      <vt:variant>
        <vt:i4>1507376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_Toc464122255</vt:lpwstr>
      </vt:variant>
      <vt:variant>
        <vt:i4>1507376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_Toc464122254</vt:lpwstr>
      </vt:variant>
      <vt:variant>
        <vt:i4>1507376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_Toc464122253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_Toc464122252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_Toc464122251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_Toc464122250</vt:lpwstr>
      </vt:variant>
      <vt:variant>
        <vt:i4>1441840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_Toc464122249</vt:lpwstr>
      </vt:variant>
      <vt:variant>
        <vt:i4>1441840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_Toc464122248</vt:lpwstr>
      </vt:variant>
      <vt:variant>
        <vt:i4>1441840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_Toc464122247</vt:lpwstr>
      </vt:variant>
      <vt:variant>
        <vt:i4>1441840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_Toc464122246</vt:lpwstr>
      </vt:variant>
      <vt:variant>
        <vt:i4>1441840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_Toc464122245</vt:lpwstr>
      </vt:variant>
      <vt:variant>
        <vt:i4>1441840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_Toc464122244</vt:lpwstr>
      </vt:variant>
      <vt:variant>
        <vt:i4>1441840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_Toc464122243</vt:lpwstr>
      </vt:variant>
      <vt:variant>
        <vt:i4>1441840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_Toc464122242</vt:lpwstr>
      </vt:variant>
      <vt:variant>
        <vt:i4>1441840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_Toc464122241</vt:lpwstr>
      </vt:variant>
      <vt:variant>
        <vt:i4>1441840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_Toc464122240</vt:lpwstr>
      </vt:variant>
      <vt:variant>
        <vt:i4>1114160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_Toc464122239</vt:lpwstr>
      </vt:variant>
      <vt:variant>
        <vt:i4>1114160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_Toc464122238</vt:lpwstr>
      </vt:variant>
      <vt:variant>
        <vt:i4>1114160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_Toc464122237</vt:lpwstr>
      </vt:variant>
      <vt:variant>
        <vt:i4>1114160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_Toc464122236</vt:lpwstr>
      </vt:variant>
      <vt:variant>
        <vt:i4>1114160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_Toc464122235</vt:lpwstr>
      </vt:variant>
      <vt:variant>
        <vt:i4>1114160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_Toc464122234</vt:lpwstr>
      </vt:variant>
      <vt:variant>
        <vt:i4>1114160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_Toc464122233</vt:lpwstr>
      </vt:variant>
      <vt:variant>
        <vt:i4>1114160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_Toc464122232</vt:lpwstr>
      </vt:variant>
      <vt:variant>
        <vt:i4>1114160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_Toc464122231</vt:lpwstr>
      </vt:variant>
      <vt:variant>
        <vt:i4>1114160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_Toc464122230</vt:lpwstr>
      </vt:variant>
      <vt:variant>
        <vt:i4>1048624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_Toc464122229</vt:lpwstr>
      </vt:variant>
      <vt:variant>
        <vt:i4>1048624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_Toc464122228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_Toc464122227</vt:lpwstr>
      </vt:variant>
      <vt:variant>
        <vt:i4>1048624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_Toc464122226</vt:lpwstr>
      </vt:variant>
      <vt:variant>
        <vt:i4>1048624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_Toc464122225</vt:lpwstr>
      </vt:variant>
      <vt:variant>
        <vt:i4>1048624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_Toc464122224</vt:lpwstr>
      </vt:variant>
      <vt:variant>
        <vt:i4>1048624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_Toc464122223</vt:lpwstr>
      </vt:variant>
      <vt:variant>
        <vt:i4>1048624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_Toc464122222</vt:lpwstr>
      </vt:variant>
      <vt:variant>
        <vt:i4>1048624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_Toc464122221</vt:lpwstr>
      </vt:variant>
      <vt:variant>
        <vt:i4>1048624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_Toc464122220</vt:lpwstr>
      </vt:variant>
      <vt:variant>
        <vt:i4>1245232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_Toc464122219</vt:lpwstr>
      </vt:variant>
      <vt:variant>
        <vt:i4>1245232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_Toc464122218</vt:lpwstr>
      </vt:variant>
      <vt:variant>
        <vt:i4>1245232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_Toc464122217</vt:lpwstr>
      </vt:variant>
      <vt:variant>
        <vt:i4>1245232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_Toc464122216</vt:lpwstr>
      </vt:variant>
      <vt:variant>
        <vt:i4>1245232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_Toc464122215</vt:lpwstr>
      </vt:variant>
      <vt:variant>
        <vt:i4>1245232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_Toc464122214</vt:lpwstr>
      </vt:variant>
      <vt:variant>
        <vt:i4>1245232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_Toc464122213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_Toc464122212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_Toc464122211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_Toc464122210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_Toc464122209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_Toc464122208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_Toc464122207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_Toc464122206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_Toc464122205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_Toc464122204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_Toc464122203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_Toc464122202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_Toc464122201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_Toc464122200</vt:lpwstr>
      </vt:variant>
      <vt:variant>
        <vt:i4>1769523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_Toc464122199</vt:lpwstr>
      </vt:variant>
      <vt:variant>
        <vt:i4>1769523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_Toc464122198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_Toc464122197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_Toc464122196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_Toc464122195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_Toc464122194</vt:lpwstr>
      </vt:variant>
      <vt:variant>
        <vt:i4>3538957</vt:i4>
      </vt:variant>
      <vt:variant>
        <vt:i4>87386</vt:i4>
      </vt:variant>
      <vt:variant>
        <vt:i4>1047</vt:i4>
      </vt:variant>
      <vt:variant>
        <vt:i4>1</vt:i4>
      </vt:variant>
      <vt:variant>
        <vt:lpwstr>cid:image001.png@01D1E35C.E7B12E20</vt:lpwstr>
      </vt:variant>
      <vt:variant>
        <vt:lpwstr/>
      </vt:variant>
      <vt:variant>
        <vt:i4>3473421</vt:i4>
      </vt:variant>
      <vt:variant>
        <vt:i4>87660</vt:i4>
      </vt:variant>
      <vt:variant>
        <vt:i4>1048</vt:i4>
      </vt:variant>
      <vt:variant>
        <vt:i4>1</vt:i4>
      </vt:variant>
      <vt:variant>
        <vt:lpwstr>cid:image002.png@01D1E35C.E7B12E20</vt:lpwstr>
      </vt:variant>
      <vt:variant>
        <vt:lpwstr/>
      </vt:variant>
      <vt:variant>
        <vt:i4>3407885</vt:i4>
      </vt:variant>
      <vt:variant>
        <vt:i4>88058</vt:i4>
      </vt:variant>
      <vt:variant>
        <vt:i4>1049</vt:i4>
      </vt:variant>
      <vt:variant>
        <vt:i4>1</vt:i4>
      </vt:variant>
      <vt:variant>
        <vt:lpwstr>cid:image003.png@01D1E35C.E7B12E20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Documentos GBA</dc:title>
  <dc:subject/>
  <dc:creator>Alexander Solver</dc:creator>
  <cp:keywords/>
  <dc:description>Fuentes de energía en Boyas</dc:description>
  <cp:lastModifiedBy>Javier Andres Mosquera</cp:lastModifiedBy>
  <cp:revision>3</cp:revision>
  <cp:lastPrinted>2019-10-01T12:24:00Z</cp:lastPrinted>
  <dcterms:created xsi:type="dcterms:W3CDTF">2024-04-22T17:20:00Z</dcterms:created>
  <dcterms:modified xsi:type="dcterms:W3CDTF">2024-04-22T17:26:00Z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0x010100DE352544F422344B9D25CC4B97585909</vt:lpwstr>
  </property>
  <property fmtid="{D5CDD505-2E9C-101B-9397-08002B2CF9AE}" pid="3" name="MediaServiceImageTags">
    <vt:lpwstr/>
  </property>
</Properties>
</file>